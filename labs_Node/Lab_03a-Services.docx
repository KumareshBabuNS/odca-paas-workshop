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48AC8" w14:textId="3CAB13C2" w:rsidR="00296CD0" w:rsidRDefault="005B743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</w:t>
      </w:r>
      <w:r w:rsidR="00D221FE">
        <w:rPr>
          <w:rFonts w:ascii="Cambria" w:hAnsi="Cambria" w:cs="Cambria"/>
          <w:sz w:val="24"/>
          <w:szCs w:val="24"/>
        </w:rPr>
        <w:t>a</w:t>
      </w:r>
      <w:r w:rsidR="00922EC4">
        <w:rPr>
          <w:rFonts w:ascii="Cambria" w:hAnsi="Cambria" w:cs="Cambria"/>
          <w:sz w:val="24"/>
          <w:szCs w:val="24"/>
        </w:rPr>
        <w:t>: Services</w:t>
      </w:r>
    </w:p>
    <w:p w14:paraId="45ECF7A4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EE53861" w14:textId="77777777" w:rsidR="00296CD0" w:rsidRDefault="00922EC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This lab will familiarize you with provisioning Cloud Foundry services, binding the service to an application and auto-configuration of your application. </w:t>
      </w:r>
    </w:p>
    <w:p w14:paraId="42064F51" w14:textId="77777777" w:rsidR="002A4667" w:rsidRDefault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188FD76C" w14:textId="77777777" w:rsidR="002A4667" w:rsidRDefault="002A4667" w:rsidP="002A4667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2AB0A700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  <w:bookmarkStart w:id="0" w:name="_GoBack"/>
      <w:bookmarkEnd w:id="0"/>
    </w:p>
    <w:p w14:paraId="56036299" w14:textId="39773934" w:rsidR="00296CD0" w:rsidRPr="00AC4052" w:rsidRDefault="00AC4052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Check</w:t>
      </w:r>
      <w:r w:rsidR="00922EC4" w:rsidRPr="00AC4052">
        <w:rPr>
          <w:rFonts w:ascii="Cambria" w:hAnsi="Cambria" w:cs="Cambria"/>
          <w:sz w:val="24"/>
          <w:szCs w:val="24"/>
        </w:rPr>
        <w:t xml:space="preserve"> the services available in the marketplace. These services are installed and maintained from the Operations Manager console. Services have associated plans that the developer selects during the creation process.</w:t>
      </w:r>
      <w:r w:rsidR="00D221FE">
        <w:rPr>
          <w:rFonts w:ascii="Cambria" w:hAnsi="Cambria" w:cs="Cambria"/>
          <w:sz w:val="24"/>
          <w:szCs w:val="24"/>
        </w:rPr>
        <w:t xml:space="preserve">  You will need to log into your account at Pivotal Web Services (</w:t>
      </w:r>
      <w:hyperlink r:id="rId6" w:history="1">
        <w:r w:rsidR="00D221FE" w:rsidRPr="008F0C9C">
          <w:rPr>
            <w:rStyle w:val="Hyperlink"/>
            <w:rFonts w:ascii="Cambria" w:hAnsi="Cambria" w:cs="Cambria"/>
            <w:sz w:val="24"/>
            <w:szCs w:val="24"/>
          </w:rPr>
          <w:t>https://run.pivotal.io</w:t>
        </w:r>
      </w:hyperlink>
      <w:r w:rsidR="00D221FE">
        <w:rPr>
          <w:rFonts w:ascii="Cambria" w:hAnsi="Cambria" w:cs="Cambria"/>
          <w:sz w:val="24"/>
          <w:szCs w:val="24"/>
        </w:rPr>
        <w:t xml:space="preserve">).  </w:t>
      </w:r>
    </w:p>
    <w:p w14:paraId="5AEA58E1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B608CA6" w14:textId="22401CF1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From the Web Console, click “Marketplace”</w:t>
      </w:r>
      <w:r w:rsidR="00D221FE">
        <w:rPr>
          <w:sz w:val="24"/>
          <w:szCs w:val="24"/>
        </w:rPr>
        <w:t xml:space="preserve"> and select “</w:t>
      </w:r>
      <w:proofErr w:type="spellStart"/>
      <w:r w:rsidR="00D221FE">
        <w:rPr>
          <w:sz w:val="24"/>
          <w:szCs w:val="24"/>
        </w:rPr>
        <w:t>MongoLab</w:t>
      </w:r>
      <w:proofErr w:type="spellEnd"/>
      <w:r w:rsidR="00D221FE">
        <w:rPr>
          <w:sz w:val="24"/>
          <w:szCs w:val="24"/>
        </w:rPr>
        <w:t xml:space="preserve">”. </w:t>
      </w:r>
    </w:p>
    <w:p w14:paraId="72009F2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CE5CBAC" w14:textId="517B24AA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A639F" wp14:editId="44920EB6">
            <wp:extent cx="5486400" cy="459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1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43C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052D4C55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5D6145F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D862E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56B1A0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E91712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9270679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930306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BD3D67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C0AF46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command-line:</w:t>
      </w:r>
    </w:p>
    <w:p w14:paraId="4B4F7447" w14:textId="77777777" w:rsidR="00AC4052" w:rsidRDefault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22CA5AE" w14:textId="77777777" w:rsidR="00296CD0" w:rsidRDefault="00922EC4" w:rsidP="00AC4052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marketplace</w:t>
      </w:r>
    </w:p>
    <w:p w14:paraId="45DCCE8A" w14:textId="77777777" w:rsidR="00AC4052" w:rsidRDefault="00AC4052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10A30C9D" w14:textId="77777777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324B44F1" w14:textId="0B858560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1C5A59F1" wp14:editId="1A071A1D">
            <wp:extent cx="5486400" cy="178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3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52A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1F1DEB8" w14:textId="77777777" w:rsidR="00296CD0" w:rsidRPr="00D221FE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Create a service to bind to our previous application. Service creation requires a developer to select a plan and a name. Service designers have complete freedom to design a service and make it easy to consume.</w:t>
      </w:r>
    </w:p>
    <w:p w14:paraId="4EE9606C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770BCE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60C9103" w14:textId="4E910D20" w:rsidR="00D221FE" w:rsidRP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1515A" wp14:editId="7B5B3870">
            <wp:extent cx="5486400" cy="3062605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7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FE2" w14:textId="77777777" w:rsidR="00AC4052" w:rsidRDefault="00AC4052" w:rsidP="00AC4052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6D0D10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038996EA" w14:textId="368347D8" w:rsidR="00D221FE" w:rsidRPr="00D221FE" w:rsidRDefault="00D221FE" w:rsidP="00D221F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D221FE">
        <w:rPr>
          <w:rFonts w:ascii="Cambria" w:hAnsi="Cambria" w:cs="Cambria"/>
          <w:sz w:val="24"/>
          <w:szCs w:val="24"/>
        </w:rPr>
        <w:t xml:space="preserve">Select the “Free” plan </w:t>
      </w:r>
      <w:proofErr w:type="gramStart"/>
      <w:r w:rsidRPr="00D221FE">
        <w:rPr>
          <w:rFonts w:ascii="Cambria" w:hAnsi="Cambria" w:cs="Cambria"/>
          <w:sz w:val="24"/>
          <w:szCs w:val="24"/>
        </w:rPr>
        <w:t>and  click</w:t>
      </w:r>
      <w:proofErr w:type="gramEnd"/>
      <w:r w:rsidRPr="00D221FE">
        <w:rPr>
          <w:rFonts w:ascii="Cambria" w:hAnsi="Cambria" w:cs="Cambria"/>
          <w:sz w:val="24"/>
          <w:szCs w:val="24"/>
        </w:rPr>
        <w:t xml:space="preserve"> “Create a Service”</w:t>
      </w:r>
    </w:p>
    <w:p w14:paraId="293B5FD7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65D890E5" w14:textId="5AE38CA6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6697A7D3" wp14:editId="34375F1F">
            <wp:extent cx="5486400" cy="2848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5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A09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A8BD2C9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B65D85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D29742C" w14:textId="69BA7630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the service a unique name such as “</w:t>
      </w:r>
      <w:proofErr w:type="spellStart"/>
      <w:r w:rsidR="00D221FE">
        <w:rPr>
          <w:rFonts w:ascii="Cambria" w:hAnsi="Cambria" w:cs="Cambria"/>
          <w:sz w:val="24"/>
          <w:szCs w:val="24"/>
        </w:rPr>
        <w:t>mymongo-userX</w:t>
      </w:r>
      <w:proofErr w:type="spellEnd"/>
      <w:r w:rsidR="00D221FE">
        <w:rPr>
          <w:rFonts w:ascii="Cambria" w:hAnsi="Cambria" w:cs="Cambria"/>
          <w:sz w:val="24"/>
          <w:szCs w:val="24"/>
        </w:rPr>
        <w:t>”,</w:t>
      </w:r>
      <w:r>
        <w:rPr>
          <w:rFonts w:ascii="Cambria" w:hAnsi="Cambria" w:cs="Cambria"/>
          <w:sz w:val="24"/>
          <w:szCs w:val="24"/>
        </w:rPr>
        <w:t xml:space="preserve"> select the space you’re deploying your applications to and bind it to your app:</w:t>
      </w:r>
    </w:p>
    <w:p w14:paraId="5A5A8B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2EC277BE" w14:textId="77777777" w:rsidR="00296CD0" w:rsidRDefault="00296CD0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75787489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291B94AC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 line to create the service</w:t>
      </w:r>
    </w:p>
    <w:p w14:paraId="2223495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A97B068" w14:textId="15F4C87F" w:rsidR="00296CD0" w:rsidRDefault="00835A93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proofErr w:type="spellStart"/>
      <w:r w:rsidRPr="00835A93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835A93">
        <w:rPr>
          <w:rFonts w:ascii="Cambria" w:hAnsi="Cambria" w:cs="Cambria"/>
          <w:i/>
          <w:iCs/>
          <w:sz w:val="24"/>
          <w:szCs w:val="24"/>
        </w:rPr>
        <w:t xml:space="preserve"> create-service </w:t>
      </w:r>
      <w:proofErr w:type="spellStart"/>
      <w:r w:rsidRPr="00835A93">
        <w:rPr>
          <w:rFonts w:ascii="Cambria" w:hAnsi="Cambria" w:cs="Cambria"/>
          <w:i/>
          <w:iCs/>
          <w:sz w:val="24"/>
          <w:szCs w:val="24"/>
        </w:rPr>
        <w:t>mongolab</w:t>
      </w:r>
      <w:proofErr w:type="spellEnd"/>
      <w:r w:rsidRPr="00835A93">
        <w:rPr>
          <w:rFonts w:ascii="Cambria" w:hAnsi="Cambria" w:cs="Cambria"/>
          <w:i/>
          <w:iCs/>
          <w:sz w:val="24"/>
          <w:szCs w:val="24"/>
        </w:rPr>
        <w:t xml:space="preserve"> sandbox </w:t>
      </w:r>
      <w:proofErr w:type="spellStart"/>
      <w:r w:rsidRPr="00835A93">
        <w:rPr>
          <w:rFonts w:ascii="Cambria" w:hAnsi="Cambria" w:cs="Cambria"/>
          <w:i/>
          <w:iCs/>
          <w:sz w:val="24"/>
          <w:szCs w:val="24"/>
        </w:rPr>
        <w:t>mymongo-user</w:t>
      </w:r>
      <w:r>
        <w:rPr>
          <w:rFonts w:ascii="Cambria" w:hAnsi="Cambria" w:cs="Cambria"/>
          <w:i/>
          <w:iCs/>
          <w:sz w:val="24"/>
          <w:szCs w:val="24"/>
        </w:rPr>
        <w:t>X</w:t>
      </w:r>
      <w:proofErr w:type="spellEnd"/>
    </w:p>
    <w:p w14:paraId="399FD63C" w14:textId="77777777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1857403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bind it to the app</w:t>
      </w:r>
    </w:p>
    <w:p w14:paraId="6647BE9E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6968B386" w14:textId="11087709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bind-service </w:t>
      </w:r>
      <w:proofErr w:type="spellStart"/>
      <w:r w:rsidR="00D221FE">
        <w:rPr>
          <w:rFonts w:ascii="Cambria" w:hAnsi="Cambria" w:cs="Cambria"/>
          <w:i/>
          <w:iCs/>
          <w:sz w:val="24"/>
          <w:szCs w:val="24"/>
        </w:rPr>
        <w:t>PaaSTutorial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>-</w:t>
      </w:r>
      <w:r w:rsidR="00D221FE">
        <w:rPr>
          <w:rFonts w:ascii="Cambria" w:hAnsi="Cambria" w:cs="Cambria"/>
          <w:i/>
          <w:iCs/>
          <w:sz w:val="24"/>
          <w:szCs w:val="24"/>
        </w:rPr>
        <w:t>&lt;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 w:rsidR="00D221FE">
        <w:rPr>
          <w:rFonts w:ascii="Cambria" w:hAnsi="Cambria" w:cs="Cambria"/>
          <w:i/>
          <w:iCs/>
          <w:sz w:val="24"/>
          <w:szCs w:val="24"/>
        </w:rPr>
        <w:t>&gt;</w:t>
      </w:r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my</w:t>
      </w:r>
      <w:r w:rsidR="00D221FE">
        <w:rPr>
          <w:rFonts w:ascii="Cambria" w:hAnsi="Cambria" w:cs="Cambria"/>
          <w:i/>
          <w:iCs/>
          <w:sz w:val="24"/>
          <w:szCs w:val="24"/>
        </w:rPr>
        <w:t>mongo</w:t>
      </w:r>
      <w:r>
        <w:rPr>
          <w:rFonts w:ascii="Cambria" w:hAnsi="Cambria" w:cs="Cambria"/>
          <w:i/>
          <w:iCs/>
          <w:sz w:val="24"/>
          <w:szCs w:val="24"/>
        </w:rPr>
        <w:t>_userX</w:t>
      </w:r>
      <w:proofErr w:type="spellEnd"/>
    </w:p>
    <w:p w14:paraId="70BC0CBE" w14:textId="77777777" w:rsidR="00296CD0" w:rsidRDefault="00296CD0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941D8E5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E2ABD67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C795C14" w14:textId="307E1F7E" w:rsidR="00AC4052" w:rsidRPr="00835A93" w:rsidRDefault="00922EC4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</w:t>
      </w:r>
      <w:r w:rsidR="00D221FE">
        <w:rPr>
          <w:rFonts w:ascii="Cambria" w:hAnsi="Cambria" w:cs="Cambria"/>
          <w:sz w:val="24"/>
          <w:szCs w:val="24"/>
        </w:rPr>
        <w:t xml:space="preserve">now have the required </w:t>
      </w:r>
      <w:r w:rsidR="00835A93">
        <w:rPr>
          <w:rFonts w:ascii="Cambria" w:hAnsi="Cambria" w:cs="Cambria"/>
          <w:sz w:val="24"/>
          <w:szCs w:val="24"/>
        </w:rPr>
        <w:t xml:space="preserve">service available to be able to deploy our sample app. On the application list page you will see your new service at the bottom of the page. </w:t>
      </w:r>
    </w:p>
    <w:p w14:paraId="06CE53F2" w14:textId="718AF4CB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noProof/>
          <w:sz w:val="24"/>
          <w:szCs w:val="24"/>
        </w:rPr>
      </w:pPr>
    </w:p>
    <w:p w14:paraId="7ADE0FA5" w14:textId="2C2BB20D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A6C4C" wp14:editId="232548EB">
            <wp:extent cx="5486400" cy="579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19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BE1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18B43BB0" w14:textId="77777777" w:rsidR="00296CD0" w:rsidRDefault="00296CD0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556287A8" w14:textId="77777777" w:rsidR="00AC4052" w:rsidRDefault="00AC4052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ED49B88" w14:textId="3481DA11" w:rsidR="00296CD0" w:rsidRPr="00835A93" w:rsidRDefault="00835A93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 the next lab we will tell our application what the service is via a manifest file and prepare to launch the application without having had to install mongo.  </w:t>
      </w:r>
      <w:proofErr w:type="gramStart"/>
      <w:r>
        <w:rPr>
          <w:rFonts w:ascii="Cambria" w:hAnsi="Cambria" w:cs="Cambria"/>
          <w:sz w:val="24"/>
          <w:szCs w:val="24"/>
        </w:rPr>
        <w:t>Its</w:t>
      </w:r>
      <w:proofErr w:type="gramEnd"/>
      <w:r>
        <w:rPr>
          <w:rFonts w:ascii="Cambria" w:hAnsi="Cambria" w:cs="Cambria"/>
          <w:sz w:val="24"/>
          <w:szCs w:val="24"/>
        </w:rPr>
        <w:t xml:space="preserve"> simply available as a service. </w:t>
      </w:r>
    </w:p>
    <w:sectPr w:rsidR="00296CD0" w:rsidRPr="00835A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1C54332"/>
    <w:multiLevelType w:val="hybridMultilevel"/>
    <w:tmpl w:val="DCA43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B"/>
    <w:rsid w:val="00296CD0"/>
    <w:rsid w:val="002A4667"/>
    <w:rsid w:val="00306C09"/>
    <w:rsid w:val="005B7439"/>
    <w:rsid w:val="005F5C7B"/>
    <w:rsid w:val="00835A93"/>
    <w:rsid w:val="00914C0C"/>
    <w:rsid w:val="00922EC4"/>
    <w:rsid w:val="00AC4052"/>
    <w:rsid w:val="00D221FE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2B67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n.pivotal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261</Words>
  <Characters>1491</Characters>
  <Application>Microsoft Macintosh Word</Application>
  <DocSecurity>0</DocSecurity>
  <Lines>12</Lines>
  <Paragraphs>3</Paragraphs>
  <ScaleCrop>false</ScaleCrop>
  <Company>ICC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10</cp:revision>
  <dcterms:created xsi:type="dcterms:W3CDTF">2014-06-25T01:53:00Z</dcterms:created>
  <dcterms:modified xsi:type="dcterms:W3CDTF">2014-09-19T17:42:00Z</dcterms:modified>
</cp:coreProperties>
</file>