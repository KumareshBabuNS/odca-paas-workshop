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DD1D7" w14:textId="2E1AB370" w:rsidR="00171343" w:rsidRDefault="00467596">
      <w:pPr>
        <w:widowControl w:val="0"/>
        <w:autoSpaceDE w:val="0"/>
        <w:autoSpaceDN w:val="0"/>
        <w:adjustRightInd w:val="0"/>
        <w:rPr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Lab 2</w:t>
      </w:r>
      <w:r w:rsidR="00171343">
        <w:rPr>
          <w:rFonts w:ascii="Cambria" w:hAnsi="Cambria" w:cs="Cambria"/>
          <w:sz w:val="24"/>
          <w:szCs w:val="24"/>
        </w:rPr>
        <w:t>:  Zero Downtime Deployments (blue-green deployments)</w:t>
      </w:r>
    </w:p>
    <w:p w14:paraId="5D67E3D2" w14:textId="77777777" w:rsidR="00171343" w:rsidRDefault="00171343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59BCA66" w14:textId="156C7EA2" w:rsidR="00171343" w:rsidRDefault="0017134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Description: During this lab we will push an application, then </w:t>
      </w:r>
      <w:r w:rsidR="00F117B8">
        <w:rPr>
          <w:rFonts w:ascii="Cambria" w:hAnsi="Cambria" w:cs="Cambria"/>
          <w:sz w:val="24"/>
          <w:szCs w:val="24"/>
        </w:rPr>
        <w:t>simulate updating</w:t>
      </w:r>
      <w:r>
        <w:rPr>
          <w:rFonts w:ascii="Cambria" w:hAnsi="Cambria" w:cs="Cambria"/>
          <w:sz w:val="24"/>
          <w:szCs w:val="24"/>
        </w:rPr>
        <w:t xml:space="preserve"> it with a new version and manage the application routes for seamless upgrading without any downtime.</w:t>
      </w:r>
      <w:r w:rsidR="00F117B8">
        <w:rPr>
          <w:rFonts w:ascii="Cambria" w:hAnsi="Cambria" w:cs="Cambria"/>
          <w:sz w:val="24"/>
          <w:szCs w:val="24"/>
        </w:rPr>
        <w:t xml:space="preserve">  </w:t>
      </w:r>
    </w:p>
    <w:p w14:paraId="57B7BEFD" w14:textId="77777777" w:rsidR="00955A8A" w:rsidRDefault="00955A8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04A0313" w14:textId="77777777" w:rsidR="00955A8A" w:rsidRDefault="00955A8A" w:rsidP="00955A8A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Note that commands are in </w:t>
      </w:r>
      <w:r>
        <w:rPr>
          <w:rFonts w:ascii="Cambria" w:hAnsi="Cambria" w:cs="Cambria"/>
          <w:i/>
          <w:iCs/>
          <w:sz w:val="24"/>
          <w:szCs w:val="24"/>
        </w:rPr>
        <w:t xml:space="preserve">italics </w:t>
      </w:r>
      <w:r>
        <w:rPr>
          <w:rFonts w:ascii="Cambria" w:hAnsi="Cambria" w:cs="Cambria"/>
          <w:sz w:val="24"/>
          <w:szCs w:val="24"/>
        </w:rPr>
        <w:t xml:space="preserve">and the X should be replaced with a unique number or participant’s initials. </w:t>
      </w:r>
    </w:p>
    <w:p w14:paraId="74B0A675" w14:textId="77777777" w:rsidR="00171343" w:rsidRDefault="00171343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37EEDD00" w14:textId="77777777" w:rsidR="00171343" w:rsidRDefault="00171343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BCB7555" w14:textId="77777777" w:rsidR="00F2119C" w:rsidRDefault="00171343" w:rsidP="003B449A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 w:rsidRPr="003B449A">
        <w:rPr>
          <w:rFonts w:ascii="Cambria" w:hAnsi="Cambria" w:cs="Cambria"/>
          <w:sz w:val="24"/>
          <w:szCs w:val="24"/>
        </w:rPr>
        <w:t xml:space="preserve">Change to the </w:t>
      </w:r>
      <w:proofErr w:type="spellStart"/>
      <w:r w:rsidR="00955A8A">
        <w:rPr>
          <w:rFonts w:ascii="Cambria" w:hAnsi="Cambria" w:cs="Cambria"/>
          <w:sz w:val="24"/>
          <w:szCs w:val="24"/>
        </w:rPr>
        <w:t>odca</w:t>
      </w:r>
      <w:proofErr w:type="spellEnd"/>
      <w:r w:rsidR="00955A8A">
        <w:rPr>
          <w:rFonts w:ascii="Cambria" w:hAnsi="Cambria" w:cs="Cambria"/>
          <w:sz w:val="24"/>
          <w:szCs w:val="24"/>
        </w:rPr>
        <w:t>-</w:t>
      </w:r>
      <w:proofErr w:type="spellStart"/>
      <w:r w:rsidR="00955A8A">
        <w:rPr>
          <w:rFonts w:ascii="Cambria" w:hAnsi="Cambria" w:cs="Cambria"/>
          <w:sz w:val="24"/>
          <w:szCs w:val="24"/>
        </w:rPr>
        <w:t>paas</w:t>
      </w:r>
      <w:proofErr w:type="spellEnd"/>
      <w:r w:rsidR="00955A8A">
        <w:rPr>
          <w:rFonts w:ascii="Cambria" w:hAnsi="Cambria" w:cs="Cambria"/>
          <w:sz w:val="24"/>
          <w:szCs w:val="24"/>
        </w:rPr>
        <w:t>-wor</w:t>
      </w:r>
      <w:r w:rsidR="00F117B8">
        <w:rPr>
          <w:rFonts w:ascii="Cambria" w:hAnsi="Cambria" w:cs="Cambria"/>
          <w:sz w:val="24"/>
          <w:szCs w:val="24"/>
        </w:rPr>
        <w:t>k</w:t>
      </w:r>
      <w:r w:rsidR="00955A8A">
        <w:rPr>
          <w:rFonts w:ascii="Cambria" w:hAnsi="Cambria" w:cs="Cambria"/>
          <w:sz w:val="24"/>
          <w:szCs w:val="24"/>
        </w:rPr>
        <w:t>shop</w:t>
      </w:r>
      <w:r w:rsidRPr="003B449A">
        <w:rPr>
          <w:rFonts w:ascii="Cambria" w:hAnsi="Cambria" w:cs="Cambria"/>
          <w:sz w:val="24"/>
          <w:szCs w:val="24"/>
        </w:rPr>
        <w:t xml:space="preserve"> directory.</w:t>
      </w:r>
    </w:p>
    <w:p w14:paraId="0B5E9C99" w14:textId="29095126" w:rsidR="00F2119C" w:rsidRDefault="00F2119C" w:rsidP="00F2119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Create a Mongo DB service using the following command. We will bind our application to this service.</w:t>
      </w:r>
    </w:p>
    <w:p w14:paraId="47AA4F15" w14:textId="77777777" w:rsidR="00F2119C" w:rsidRPr="00F2119C" w:rsidRDefault="00F2119C" w:rsidP="00F2119C">
      <w:pPr>
        <w:pStyle w:val="ListParagraph"/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7A01AD14" w14:textId="77777777" w:rsidR="00F2119C" w:rsidRDefault="00F2119C" w:rsidP="00F2119C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proofErr w:type="spellStart"/>
      <w:r w:rsidRPr="00F2119C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F2119C">
        <w:rPr>
          <w:rFonts w:ascii="Cambria" w:hAnsi="Cambria" w:cs="Cambria"/>
          <w:i/>
          <w:iCs/>
          <w:sz w:val="24"/>
          <w:szCs w:val="24"/>
        </w:rPr>
        <w:t xml:space="preserve"> create-service </w:t>
      </w:r>
      <w:proofErr w:type="spellStart"/>
      <w:r w:rsidRPr="00F2119C">
        <w:rPr>
          <w:rFonts w:ascii="Cambria" w:hAnsi="Cambria" w:cs="Cambria"/>
          <w:i/>
          <w:iCs/>
          <w:sz w:val="24"/>
          <w:szCs w:val="24"/>
        </w:rPr>
        <w:t>mongolab</w:t>
      </w:r>
      <w:proofErr w:type="spellEnd"/>
      <w:r w:rsidRPr="00F2119C">
        <w:rPr>
          <w:rFonts w:ascii="Cambria" w:hAnsi="Cambria" w:cs="Cambria"/>
          <w:i/>
          <w:iCs/>
          <w:sz w:val="24"/>
          <w:szCs w:val="24"/>
        </w:rPr>
        <w:t xml:space="preserve"> sandbox </w:t>
      </w:r>
      <w:proofErr w:type="spellStart"/>
      <w:r w:rsidRPr="00F2119C">
        <w:rPr>
          <w:rFonts w:ascii="Cambria" w:hAnsi="Cambria" w:cs="Cambria"/>
          <w:i/>
          <w:iCs/>
          <w:sz w:val="24"/>
          <w:szCs w:val="24"/>
        </w:rPr>
        <w:t>mymongo-userX</w:t>
      </w:r>
      <w:proofErr w:type="spellEnd"/>
    </w:p>
    <w:p w14:paraId="5EFE70DF" w14:textId="0F600D67" w:rsidR="00400BC7" w:rsidRDefault="00400BC7" w:rsidP="00F2119C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proofErr w:type="spellStart"/>
      <w:r w:rsidRPr="00400BC7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400BC7">
        <w:rPr>
          <w:rFonts w:ascii="Cambria" w:hAnsi="Cambria" w:cs="Cambria"/>
          <w:i/>
          <w:iCs/>
          <w:sz w:val="24"/>
          <w:szCs w:val="24"/>
        </w:rPr>
        <w:t xml:space="preserve"> bind-service </w:t>
      </w:r>
      <w:proofErr w:type="spellStart"/>
      <w:r w:rsidRPr="00400BC7">
        <w:rPr>
          <w:rFonts w:ascii="Cambria" w:hAnsi="Cambria" w:cs="Cambria"/>
          <w:i/>
          <w:iCs/>
          <w:sz w:val="24"/>
          <w:szCs w:val="24"/>
        </w:rPr>
        <w:t>PaaSTutorial-userX</w:t>
      </w:r>
      <w:proofErr w:type="spellEnd"/>
      <w:r w:rsidRPr="00400BC7"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spellStart"/>
      <w:r w:rsidRPr="00400BC7">
        <w:rPr>
          <w:rFonts w:ascii="Cambria" w:hAnsi="Cambria" w:cs="Cambria"/>
          <w:i/>
          <w:iCs/>
          <w:sz w:val="24"/>
          <w:szCs w:val="24"/>
        </w:rPr>
        <w:t>mymongo-userX</w:t>
      </w:r>
      <w:proofErr w:type="spellEnd"/>
    </w:p>
    <w:p w14:paraId="5B4338FC" w14:textId="77777777" w:rsidR="004F2833" w:rsidRDefault="004F2833" w:rsidP="00F2119C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</w:p>
    <w:p w14:paraId="0721A7A0" w14:textId="3AE117E4" w:rsidR="004F2833" w:rsidRDefault="004F2833" w:rsidP="004F2833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proofErr w:type="spellStart"/>
      <w:r w:rsidRPr="00F2119C"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 w:rsidRPr="00F2119C">
        <w:rPr>
          <w:rFonts w:ascii="Cambria" w:hAnsi="Cambria" w:cs="Cambria"/>
          <w:i/>
          <w:iCs/>
          <w:sz w:val="24"/>
          <w:szCs w:val="24"/>
        </w:rPr>
        <w:t xml:space="preserve"> create-service </w:t>
      </w:r>
      <w:proofErr w:type="spellStart"/>
      <w:r w:rsidRPr="00F2119C">
        <w:rPr>
          <w:rFonts w:ascii="Cambria" w:hAnsi="Cambria" w:cs="Cambria"/>
          <w:i/>
          <w:iCs/>
          <w:sz w:val="24"/>
          <w:szCs w:val="24"/>
        </w:rPr>
        <w:t>mongolab</w:t>
      </w:r>
      <w:proofErr w:type="spellEnd"/>
      <w:r w:rsidRPr="00F2119C">
        <w:rPr>
          <w:rFonts w:ascii="Cambria" w:hAnsi="Cambria" w:cs="Cambria"/>
          <w:i/>
          <w:iCs/>
          <w:sz w:val="24"/>
          <w:szCs w:val="24"/>
        </w:rPr>
        <w:t xml:space="preserve"> sandbox 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>-workshop-mongo</w:t>
      </w:r>
    </w:p>
    <w:p w14:paraId="61A124A3" w14:textId="73936B4F" w:rsidR="00171343" w:rsidRDefault="003F528E" w:rsidP="00F2119C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br/>
      </w:r>
      <w:r w:rsidR="00400BC7">
        <w:rPr>
          <w:rFonts w:ascii="Cambria" w:hAnsi="Cambria" w:cs="Cambria"/>
          <w:sz w:val="24"/>
          <w:szCs w:val="24"/>
        </w:rPr>
        <w:t xml:space="preserve">We will </w:t>
      </w:r>
      <w:proofErr w:type="gramStart"/>
      <w:r w:rsidR="00400BC7">
        <w:rPr>
          <w:rFonts w:ascii="Cambria" w:hAnsi="Cambria" w:cs="Cambria"/>
          <w:sz w:val="24"/>
          <w:szCs w:val="24"/>
        </w:rPr>
        <w:t>explaining</w:t>
      </w:r>
      <w:proofErr w:type="gramEnd"/>
      <w:r w:rsidR="00400BC7">
        <w:rPr>
          <w:rFonts w:ascii="Cambria" w:hAnsi="Cambria" w:cs="Cambria"/>
          <w:sz w:val="24"/>
          <w:szCs w:val="24"/>
        </w:rPr>
        <w:t xml:space="preserve"> binding services in more detail on the next lab but for now it is required for the </w:t>
      </w:r>
      <w:proofErr w:type="spellStart"/>
      <w:r w:rsidR="00400BC7">
        <w:rPr>
          <w:rFonts w:ascii="Cambria" w:hAnsi="Cambria" w:cs="Cambria"/>
          <w:sz w:val="24"/>
          <w:szCs w:val="24"/>
        </w:rPr>
        <w:t>PaaSTutorial</w:t>
      </w:r>
      <w:proofErr w:type="spellEnd"/>
      <w:r w:rsidR="00400BC7">
        <w:rPr>
          <w:rFonts w:ascii="Cambria" w:hAnsi="Cambria" w:cs="Cambria"/>
          <w:sz w:val="24"/>
          <w:szCs w:val="24"/>
        </w:rPr>
        <w:t xml:space="preserve"> to launch correctly.</w:t>
      </w:r>
    </w:p>
    <w:p w14:paraId="3B598015" w14:textId="77777777" w:rsidR="00400BC7" w:rsidRDefault="00400BC7" w:rsidP="00F2119C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6891D08A" w14:textId="77777777" w:rsidR="00882635" w:rsidRPr="003F528E" w:rsidRDefault="00171343" w:rsidP="003F528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3F528E">
        <w:rPr>
          <w:rFonts w:ascii="Cambria" w:hAnsi="Cambria" w:cs="Cambria"/>
          <w:sz w:val="24"/>
          <w:szCs w:val="24"/>
        </w:rPr>
        <w:t xml:space="preserve">Push the </w:t>
      </w:r>
      <w:proofErr w:type="spellStart"/>
      <w:r w:rsidR="00882635" w:rsidRPr="003F528E">
        <w:rPr>
          <w:rFonts w:ascii="Cambria" w:hAnsi="Cambria" w:cs="Cambria"/>
          <w:sz w:val="24"/>
          <w:szCs w:val="24"/>
        </w:rPr>
        <w:t>PaaSTutorial</w:t>
      </w:r>
      <w:proofErr w:type="spellEnd"/>
      <w:r w:rsidR="00882635" w:rsidRPr="003F528E">
        <w:rPr>
          <w:rFonts w:ascii="Cambria" w:hAnsi="Cambria" w:cs="Cambria"/>
          <w:sz w:val="24"/>
          <w:szCs w:val="24"/>
        </w:rPr>
        <w:t xml:space="preserve"> </w:t>
      </w:r>
      <w:r w:rsidRPr="003F528E">
        <w:rPr>
          <w:rFonts w:ascii="Cambria" w:hAnsi="Cambria" w:cs="Cambria"/>
          <w:sz w:val="24"/>
          <w:szCs w:val="24"/>
        </w:rPr>
        <w:t>application</w:t>
      </w:r>
      <w:r w:rsidR="00882635" w:rsidRPr="003F528E">
        <w:rPr>
          <w:rFonts w:ascii="Cambria" w:hAnsi="Cambria" w:cs="Cambria"/>
          <w:sz w:val="24"/>
          <w:szCs w:val="24"/>
        </w:rPr>
        <w:t xml:space="preserve">.  The information for the app is captured in the </w:t>
      </w:r>
      <w:proofErr w:type="spellStart"/>
      <w:r w:rsidR="00882635" w:rsidRPr="003F528E">
        <w:rPr>
          <w:rFonts w:ascii="Cambria" w:hAnsi="Cambria" w:cs="Cambria"/>
          <w:sz w:val="24"/>
          <w:szCs w:val="24"/>
        </w:rPr>
        <w:t>manifest.yml</w:t>
      </w:r>
      <w:proofErr w:type="spellEnd"/>
      <w:r w:rsidR="00882635" w:rsidRPr="003F528E">
        <w:rPr>
          <w:rFonts w:ascii="Cambria" w:hAnsi="Cambria" w:cs="Cambria"/>
          <w:sz w:val="24"/>
          <w:szCs w:val="24"/>
        </w:rPr>
        <w:t xml:space="preserve"> file:</w:t>
      </w:r>
      <w:r w:rsidR="00882635" w:rsidRPr="003F528E">
        <w:rPr>
          <w:rFonts w:ascii="Cambria" w:hAnsi="Cambria" w:cs="Cambria"/>
          <w:sz w:val="24"/>
          <w:szCs w:val="24"/>
        </w:rPr>
        <w:br/>
      </w:r>
      <w:r w:rsidR="00882635" w:rsidRPr="003F528E">
        <w:rPr>
          <w:rFonts w:ascii="Cambria" w:hAnsi="Cambria" w:cs="Cambria"/>
          <w:sz w:val="24"/>
          <w:szCs w:val="24"/>
        </w:rPr>
        <w:br/>
      </w:r>
      <w:r w:rsidRPr="003F528E">
        <w:rPr>
          <w:rFonts w:ascii="Cambria" w:hAnsi="Cambria" w:cs="Cambria"/>
          <w:sz w:val="24"/>
          <w:szCs w:val="24"/>
        </w:rPr>
        <w:t xml:space="preserve"> </w:t>
      </w:r>
      <w:r w:rsidR="00882635" w:rsidRPr="003F528E">
        <w:rPr>
          <w:rFonts w:ascii="Cambria" w:hAnsi="Cambria" w:cs="Cambria"/>
          <w:i/>
          <w:iCs/>
          <w:sz w:val="24"/>
          <w:szCs w:val="24"/>
        </w:rPr>
        <w:t>---</w:t>
      </w:r>
    </w:p>
    <w:p w14:paraId="3CFA216A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applications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</w:t>
      </w:r>
    </w:p>
    <w:p w14:paraId="62E0ACD5" w14:textId="66FBED34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-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 xml:space="preserve">: </w:t>
      </w:r>
      <w:proofErr w:type="spellStart"/>
      <w:r w:rsidRPr="00882635">
        <w:rPr>
          <w:rFonts w:ascii="Cambria" w:hAnsi="Cambria" w:cs="Cambria"/>
          <w:i/>
          <w:iCs/>
          <w:sz w:val="24"/>
          <w:szCs w:val="24"/>
        </w:rPr>
        <w:t>PaaSTutorial</w:t>
      </w:r>
      <w:r w:rsidR="00F117B8">
        <w:rPr>
          <w:rFonts w:ascii="Cambria" w:hAnsi="Cambria" w:cs="Cambria"/>
          <w:i/>
          <w:iCs/>
          <w:sz w:val="24"/>
          <w:szCs w:val="24"/>
        </w:rPr>
        <w:t>-userX</w:t>
      </w:r>
      <w:proofErr w:type="spellEnd"/>
    </w:p>
    <w:p w14:paraId="6053529A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memory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 256M</w:t>
      </w:r>
    </w:p>
    <w:p w14:paraId="7794B502" w14:textId="77777777" w:rsidR="00882635" w:rsidRPr="00882635" w:rsidRDefault="00882635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services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:</w:t>
      </w:r>
    </w:p>
    <w:p w14:paraId="1EF1107B" w14:textId="6B7ECDD6" w:rsidR="00882635" w:rsidRPr="00882635" w:rsidRDefault="007A371D" w:rsidP="00882635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  - </w:t>
      </w:r>
      <w:proofErr w:type="spellStart"/>
      <w:proofErr w:type="gramStart"/>
      <w:r>
        <w:rPr>
          <w:rFonts w:ascii="Cambria" w:hAnsi="Cambria" w:cs="Cambria"/>
          <w:i/>
          <w:iCs/>
          <w:sz w:val="24"/>
          <w:szCs w:val="24"/>
        </w:rPr>
        <w:t>mymongo</w:t>
      </w:r>
      <w:proofErr w:type="gramEnd"/>
      <w:r>
        <w:rPr>
          <w:rFonts w:ascii="Cambria" w:hAnsi="Cambria" w:cs="Cambria"/>
          <w:i/>
          <w:iCs/>
          <w:sz w:val="24"/>
          <w:szCs w:val="24"/>
        </w:rPr>
        <w:t>-userX</w:t>
      </w:r>
      <w:proofErr w:type="spellEnd"/>
    </w:p>
    <w:p w14:paraId="7C14900E" w14:textId="480E3476" w:rsidR="00171343" w:rsidRDefault="00171343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2111F0D0" w14:textId="45578209" w:rsid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and</w:t>
      </w:r>
      <w:proofErr w:type="gramEnd"/>
      <w:r>
        <w:rPr>
          <w:rFonts w:ascii="Cambria" w:hAnsi="Cambria" w:cs="Cambria"/>
          <w:sz w:val="24"/>
          <w:szCs w:val="24"/>
        </w:rPr>
        <w:t xml:space="preserve"> the instructions for how to package and start the node.js app are found within </w:t>
      </w:r>
      <w:proofErr w:type="spellStart"/>
      <w:r>
        <w:rPr>
          <w:rFonts w:ascii="Cambria" w:hAnsi="Cambria" w:cs="Cambria"/>
          <w:sz w:val="24"/>
          <w:szCs w:val="24"/>
        </w:rPr>
        <w:t>package.json</w:t>
      </w:r>
      <w:proofErr w:type="spellEnd"/>
      <w:r>
        <w:rPr>
          <w:rFonts w:ascii="Cambria" w:hAnsi="Cambria" w:cs="Cambria"/>
          <w:sz w:val="24"/>
          <w:szCs w:val="24"/>
        </w:rPr>
        <w:t>:</w:t>
      </w:r>
    </w:p>
    <w:p w14:paraId="485022E5" w14:textId="77777777" w:rsid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</w:rPr>
      </w:pPr>
    </w:p>
    <w:p w14:paraId="5FD063BB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{</w:t>
      </w:r>
    </w:p>
    <w:p w14:paraId="588EDF50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name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</w:t>
      </w:r>
      <w:proofErr w:type="spellStart"/>
      <w:r w:rsidRPr="00882635">
        <w:rPr>
          <w:rFonts w:ascii="Cambria" w:hAnsi="Cambria" w:cs="Cambria"/>
          <w:i/>
          <w:iCs/>
          <w:sz w:val="24"/>
          <w:szCs w:val="24"/>
        </w:rPr>
        <w:t>PaaS</w:t>
      </w:r>
      <w:proofErr w:type="spellEnd"/>
      <w:r w:rsidRPr="00882635">
        <w:rPr>
          <w:rFonts w:ascii="Cambria" w:hAnsi="Cambria" w:cs="Cambria"/>
          <w:i/>
          <w:iCs/>
          <w:sz w:val="24"/>
          <w:szCs w:val="24"/>
        </w:rPr>
        <w:t>-Workshop",</w:t>
      </w:r>
    </w:p>
    <w:p w14:paraId="7C19ECDB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version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"0.0.1",</w:t>
      </w:r>
    </w:p>
    <w:p w14:paraId="6DEFD4A8" w14:textId="2F584383" w:rsidR="00882635" w:rsidRPr="00882635" w:rsidRDefault="002A6374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>
        <w:rPr>
          <w:rFonts w:ascii="Cambria" w:hAnsi="Cambria" w:cs="Cambria"/>
          <w:i/>
          <w:iCs/>
          <w:sz w:val="24"/>
          <w:szCs w:val="24"/>
        </w:rPr>
        <w:t xml:space="preserve">  </w:t>
      </w:r>
      <w:r w:rsidR="00882635" w:rsidRPr="00882635">
        <w:rPr>
          <w:rFonts w:ascii="Cambria" w:hAnsi="Cambria" w:cs="Cambria"/>
          <w:i/>
          <w:iCs/>
          <w:sz w:val="24"/>
          <w:szCs w:val="24"/>
        </w:rPr>
        <w:t>"</w:t>
      </w:r>
      <w:proofErr w:type="gramStart"/>
      <w:r w:rsidR="00882635" w:rsidRPr="00882635">
        <w:rPr>
          <w:rFonts w:ascii="Cambria" w:hAnsi="Cambria" w:cs="Cambria"/>
          <w:i/>
          <w:iCs/>
          <w:sz w:val="24"/>
          <w:szCs w:val="24"/>
        </w:rPr>
        <w:t>private</w:t>
      </w:r>
      <w:proofErr w:type="gramEnd"/>
      <w:r w:rsidR="00882635" w:rsidRPr="00882635">
        <w:rPr>
          <w:rFonts w:ascii="Cambria" w:hAnsi="Cambria" w:cs="Cambria"/>
          <w:i/>
          <w:iCs/>
          <w:sz w:val="24"/>
          <w:szCs w:val="24"/>
        </w:rPr>
        <w:t>": true,</w:t>
      </w:r>
    </w:p>
    <w:p w14:paraId="24BE1849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scripts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{</w:t>
      </w:r>
    </w:p>
    <w:p w14:paraId="2BB667B0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start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 xml:space="preserve">" </w:t>
      </w:r>
      <w:r w:rsidRPr="00882635">
        <w:rPr>
          <w:rFonts w:ascii="Cambria" w:hAnsi="Cambria" w:cs="Cambria"/>
          <w:b/>
          <w:i/>
          <w:iCs/>
          <w:sz w:val="24"/>
          <w:szCs w:val="24"/>
        </w:rPr>
        <w:t>: "node Index.js</w:t>
      </w:r>
      <w:r w:rsidRPr="00882635">
        <w:rPr>
          <w:rFonts w:ascii="Cambria" w:hAnsi="Cambria" w:cs="Cambria"/>
          <w:i/>
          <w:iCs/>
          <w:sz w:val="24"/>
          <w:szCs w:val="24"/>
        </w:rPr>
        <w:t>"</w:t>
      </w:r>
    </w:p>
    <w:p w14:paraId="0FB48323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},</w:t>
      </w:r>
    </w:p>
    <w:p w14:paraId="1B179209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dependencies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 : {</w:t>
      </w:r>
    </w:p>
    <w:p w14:paraId="724A1F36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express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"3.3.4",</w:t>
      </w:r>
    </w:p>
    <w:p w14:paraId="209C4072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mongodb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":"1.3.23",</w:t>
      </w:r>
    </w:p>
    <w:p w14:paraId="2561298F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  "</w:t>
      </w:r>
      <w:proofErr w:type="gramStart"/>
      <w:r w:rsidRPr="00882635">
        <w:rPr>
          <w:rFonts w:ascii="Cambria" w:hAnsi="Cambria" w:cs="Cambria"/>
          <w:i/>
          <w:iCs/>
          <w:sz w:val="24"/>
          <w:szCs w:val="24"/>
        </w:rPr>
        <w:t>jade</w:t>
      </w:r>
      <w:proofErr w:type="gramEnd"/>
      <w:r w:rsidRPr="00882635">
        <w:rPr>
          <w:rFonts w:ascii="Cambria" w:hAnsi="Cambria" w:cs="Cambria"/>
          <w:i/>
          <w:iCs/>
          <w:sz w:val="24"/>
          <w:szCs w:val="24"/>
        </w:rPr>
        <w:t>": "1.1.5"</w:t>
      </w:r>
    </w:p>
    <w:p w14:paraId="1B842C1E" w14:textId="77777777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 xml:space="preserve">  }</w:t>
      </w:r>
    </w:p>
    <w:p w14:paraId="49245AC0" w14:textId="389D3438" w:rsidR="00882635" w:rsidRPr="00882635" w:rsidRDefault="00882635" w:rsidP="00882635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i/>
          <w:iCs/>
          <w:sz w:val="24"/>
          <w:szCs w:val="24"/>
        </w:rPr>
      </w:pPr>
      <w:r w:rsidRPr="00882635">
        <w:rPr>
          <w:rFonts w:ascii="Cambria" w:hAnsi="Cambria" w:cs="Cambria"/>
          <w:i/>
          <w:iCs/>
          <w:sz w:val="24"/>
          <w:szCs w:val="24"/>
        </w:rPr>
        <w:t>}</w:t>
      </w:r>
    </w:p>
    <w:p w14:paraId="3BE766BE" w14:textId="77777777" w:rsidR="00171343" w:rsidRDefault="00171343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01E92077" w14:textId="77DA934A" w:rsidR="00882635" w:rsidRPr="00882635" w:rsidRDefault="00882635" w:rsidP="003B449A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  <w:r w:rsidRPr="00882635">
        <w:rPr>
          <w:rFonts w:ascii="Cambria" w:hAnsi="Cambria" w:cs="Cambria"/>
          <w:sz w:val="24"/>
          <w:szCs w:val="24"/>
        </w:rPr>
        <w:t>For that reason the push is as simple as the following line:</w:t>
      </w:r>
    </w:p>
    <w:p w14:paraId="678F19B8" w14:textId="77777777" w:rsidR="00882635" w:rsidRDefault="00882635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375D5207" w14:textId="685C8C63" w:rsidR="00171343" w:rsidRDefault="00171343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push –</w:t>
      </w:r>
      <w:proofErr w:type="spellStart"/>
      <w:r>
        <w:rPr>
          <w:rFonts w:ascii="Cambria" w:hAnsi="Cambria" w:cs="Cambria"/>
          <w:i/>
          <w:iCs/>
          <w:sz w:val="24"/>
          <w:szCs w:val="24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</w:rPr>
        <w:t xml:space="preserve"> 2</w:t>
      </w:r>
    </w:p>
    <w:p w14:paraId="1220A991" w14:textId="77777777" w:rsidR="00171343" w:rsidRDefault="00171343">
      <w:pPr>
        <w:widowControl w:val="0"/>
        <w:autoSpaceDE w:val="0"/>
        <w:autoSpaceDN w:val="0"/>
        <w:adjustRightInd w:val="0"/>
        <w:ind w:left="360" w:firstLine="360"/>
        <w:rPr>
          <w:sz w:val="24"/>
          <w:szCs w:val="24"/>
        </w:rPr>
      </w:pPr>
    </w:p>
    <w:p w14:paraId="7ED52EAB" w14:textId="45C2A475" w:rsidR="00120002" w:rsidRDefault="00882635" w:rsidP="00E22D4A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This will start the app with 2 insta</w:t>
      </w:r>
      <w:r w:rsidR="00E22D4A">
        <w:rPr>
          <w:rFonts w:ascii="Cambria" w:hAnsi="Cambria" w:cs="Cambria"/>
          <w:sz w:val="24"/>
          <w:szCs w:val="24"/>
        </w:rPr>
        <w:t xml:space="preserve">nces of the application running bound to the </w:t>
      </w:r>
      <w:proofErr w:type="spellStart"/>
      <w:r w:rsidR="00E22D4A">
        <w:rPr>
          <w:rFonts w:ascii="Cambria" w:hAnsi="Cambria" w:cs="Cambria"/>
          <w:sz w:val="24"/>
          <w:szCs w:val="24"/>
        </w:rPr>
        <w:t>mymongo-userX</w:t>
      </w:r>
      <w:proofErr w:type="spellEnd"/>
      <w:r w:rsidR="00E22D4A">
        <w:rPr>
          <w:rFonts w:ascii="Cambria" w:hAnsi="Cambria" w:cs="Cambria"/>
          <w:sz w:val="24"/>
          <w:szCs w:val="24"/>
        </w:rPr>
        <w:t xml:space="preserve"> service.</w:t>
      </w:r>
      <w:r w:rsidR="00400BC7">
        <w:rPr>
          <w:rFonts w:ascii="Cambria" w:hAnsi="Cambria" w:cs="Cambria"/>
          <w:sz w:val="24"/>
          <w:szCs w:val="24"/>
        </w:rPr>
        <w:t xml:space="preserve"> </w:t>
      </w:r>
    </w:p>
    <w:p w14:paraId="536C4039" w14:textId="77777777" w:rsidR="00120002" w:rsidRDefault="00120002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</w:p>
    <w:p w14:paraId="7AE89D0D" w14:textId="77777777" w:rsidR="00120002" w:rsidRDefault="00120002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</w:p>
    <w:p w14:paraId="48DDED77" w14:textId="77777777" w:rsidR="00120002" w:rsidRDefault="00120002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</w:p>
    <w:p w14:paraId="03CDBFC6" w14:textId="08E7A945" w:rsidR="00171343" w:rsidRDefault="00171343" w:rsidP="00A753CB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Cambria" w:hAnsi="Cambria" w:cs="Cambria"/>
          <w:sz w:val="24"/>
          <w:szCs w:val="24"/>
        </w:rPr>
      </w:pPr>
      <w:r w:rsidRPr="00A753CB">
        <w:rPr>
          <w:rFonts w:ascii="Cambria" w:hAnsi="Cambria" w:cs="Cambria"/>
          <w:sz w:val="24"/>
          <w:szCs w:val="24"/>
        </w:rPr>
        <w:t xml:space="preserve">Open a web browser and visit </w:t>
      </w:r>
      <w:hyperlink r:id="rId6" w:history="1">
        <w:r w:rsidR="004810CD" w:rsidRPr="001327FC">
          <w:rPr>
            <w:rStyle w:val="Hyperlink"/>
            <w:rFonts w:ascii="Cambria" w:hAnsi="Cambria" w:cs="Cambria"/>
            <w:sz w:val="24"/>
            <w:szCs w:val="24"/>
          </w:rPr>
          <w:t>http://paastutorial-userX.cfapps.io/</w:t>
        </w:r>
      </w:hyperlink>
    </w:p>
    <w:p w14:paraId="3A556CD8" w14:textId="77777777" w:rsidR="004810CD" w:rsidRDefault="004810CD" w:rsidP="00A753CB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Cambria" w:hAnsi="Cambria" w:cs="Cambria"/>
          <w:sz w:val="24"/>
          <w:szCs w:val="24"/>
        </w:rPr>
      </w:pPr>
    </w:p>
    <w:p w14:paraId="7A3D7DD2" w14:textId="35D2BA17" w:rsidR="004810CD" w:rsidRDefault="004810CD" w:rsidP="00A753CB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noProof/>
          <w:color w:val="0000FF" w:themeColor="hyperlink"/>
          <w:sz w:val="24"/>
          <w:szCs w:val="24"/>
          <w:u w:val="single"/>
        </w:rPr>
        <w:drawing>
          <wp:inline distT="0" distB="0" distL="0" distR="0" wp14:anchorId="7039E2C3" wp14:editId="3464278A">
            <wp:extent cx="5486400" cy="2296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20 at 10.46.4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2CC3" w14:textId="77777777" w:rsidR="00120002" w:rsidRDefault="00120002" w:rsidP="00A753CB">
      <w:pPr>
        <w:widowControl w:val="0"/>
        <w:autoSpaceDE w:val="0"/>
        <w:autoSpaceDN w:val="0"/>
        <w:adjustRightInd w:val="0"/>
        <w:ind w:firstLine="720"/>
        <w:rPr>
          <w:rStyle w:val="Hyperlink"/>
          <w:rFonts w:ascii="Cambria" w:hAnsi="Cambria" w:cs="Cambria"/>
          <w:sz w:val="24"/>
          <w:szCs w:val="24"/>
        </w:rPr>
      </w:pPr>
    </w:p>
    <w:p w14:paraId="01B10338" w14:textId="77777777" w:rsidR="00120002" w:rsidRPr="00A753CB" w:rsidRDefault="00120002" w:rsidP="00A753CB">
      <w:pPr>
        <w:widowControl w:val="0"/>
        <w:autoSpaceDE w:val="0"/>
        <w:autoSpaceDN w:val="0"/>
        <w:adjustRightInd w:val="0"/>
        <w:ind w:firstLine="720"/>
        <w:rPr>
          <w:rFonts w:ascii="Cambria" w:hAnsi="Cambria" w:cs="Cambria"/>
          <w:sz w:val="24"/>
          <w:szCs w:val="24"/>
        </w:rPr>
      </w:pPr>
    </w:p>
    <w:p w14:paraId="43708382" w14:textId="77777777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23A46B26" w14:textId="014D9EE5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06291AF1" w14:textId="77777777" w:rsidR="00A753CB" w:rsidRDefault="00A753CB" w:rsidP="00A753CB">
      <w:pPr>
        <w:widowControl w:val="0"/>
        <w:autoSpaceDE w:val="0"/>
        <w:autoSpaceDN w:val="0"/>
        <w:adjustRightInd w:val="0"/>
        <w:ind w:firstLine="720"/>
        <w:rPr>
          <w:sz w:val="24"/>
          <w:szCs w:val="24"/>
          <w:u w:color="0000FF"/>
        </w:rPr>
      </w:pPr>
    </w:p>
    <w:p w14:paraId="0742BB11" w14:textId="008E1F0C" w:rsidR="00171343" w:rsidRPr="003B449A" w:rsidRDefault="00171343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Notice the </w:t>
      </w:r>
      <w:r w:rsidR="00A753CB">
        <w:rPr>
          <w:rFonts w:ascii="Cambria" w:hAnsi="Cambria" w:cs="Cambria"/>
          <w:sz w:val="24"/>
          <w:szCs w:val="24"/>
          <w:u w:color="0000FF"/>
        </w:rPr>
        <w:t>port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displayed at the top</w:t>
      </w:r>
      <w:r w:rsidR="00E22D4A">
        <w:rPr>
          <w:rFonts w:ascii="Cambria" w:hAnsi="Cambria" w:cs="Cambria"/>
          <w:sz w:val="24"/>
          <w:szCs w:val="24"/>
          <w:u w:color="0000FF"/>
        </w:rPr>
        <w:t xml:space="preserve"> in the </w:t>
      </w:r>
      <w:r w:rsidR="00E22D4A">
        <w:rPr>
          <w:rFonts w:ascii="Cambria" w:hAnsi="Cambria" w:cs="Cambria" w:hint="eastAsia"/>
          <w:sz w:val="24"/>
          <w:szCs w:val="24"/>
          <w:u w:color="0000FF"/>
        </w:rPr>
        <w:t>“</w:t>
      </w:r>
      <w:r w:rsidR="00E22D4A">
        <w:rPr>
          <w:rFonts w:ascii="Cambria" w:hAnsi="Cambria" w:cs="Cambria"/>
          <w:sz w:val="24"/>
          <w:szCs w:val="24"/>
          <w:u w:color="0000FF"/>
        </w:rPr>
        <w:t>Environment information</w:t>
      </w:r>
      <w:r w:rsidR="00E22D4A">
        <w:rPr>
          <w:rFonts w:ascii="Cambria" w:hAnsi="Cambria" w:cs="Cambria" w:hint="eastAsia"/>
          <w:sz w:val="24"/>
          <w:szCs w:val="24"/>
          <w:u w:color="0000FF"/>
        </w:rPr>
        <w:t>”</w:t>
      </w:r>
      <w:r w:rsidR="00E22D4A">
        <w:rPr>
          <w:rFonts w:ascii="Cambria" w:hAnsi="Cambria" w:cs="Cambria"/>
          <w:sz w:val="24"/>
          <w:szCs w:val="24"/>
          <w:u w:color="0000FF"/>
        </w:rPr>
        <w:t xml:space="preserve"> section. T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his is the </w:t>
      </w:r>
      <w:r w:rsidR="00A753CB">
        <w:rPr>
          <w:rFonts w:ascii="Cambria" w:hAnsi="Cambria" w:cs="Cambria"/>
          <w:sz w:val="24"/>
          <w:szCs w:val="24"/>
          <w:u w:color="0000FF"/>
        </w:rPr>
        <w:t>port from the application that is serving your customer</w:t>
      </w:r>
      <w:r w:rsidRPr="003B449A">
        <w:rPr>
          <w:rFonts w:ascii="Cambria" w:hAnsi="Cambria" w:cs="Cambria"/>
          <w:sz w:val="24"/>
          <w:szCs w:val="24"/>
          <w:u w:color="0000FF"/>
        </w:rPr>
        <w:t>.</w:t>
      </w:r>
      <w:r w:rsidR="00E22D4A">
        <w:rPr>
          <w:rFonts w:ascii="Cambria" w:hAnsi="Cambria" w:cs="Cambria"/>
          <w:sz w:val="24"/>
          <w:szCs w:val="24"/>
          <w:u w:color="0000FF"/>
        </w:rPr>
        <w:t xml:space="preserve"> </w:t>
      </w:r>
    </w:p>
    <w:p w14:paraId="260F2E21" w14:textId="28C4F3BE" w:rsidR="00171343" w:rsidRDefault="00171343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Also notice the </w:t>
      </w:r>
      <w:r w:rsidR="00717AE7">
        <w:rPr>
          <w:rFonts w:ascii="Cambria" w:hAnsi="Cambria" w:cs="Cambria"/>
          <w:sz w:val="24"/>
          <w:szCs w:val="24"/>
          <w:u w:color="0000FF"/>
        </w:rPr>
        <w:t>mongo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service is bound to the application. We’ll complete this in the next lab.</w:t>
      </w:r>
    </w:p>
    <w:p w14:paraId="4B1857F2" w14:textId="1C2C16A1" w:rsidR="00A753CB" w:rsidRPr="00A753CB" w:rsidRDefault="00A753CB" w:rsidP="003B449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You can populate the date with the curl command:</w:t>
      </w:r>
      <w:r>
        <w:rPr>
          <w:rFonts w:ascii="Cambria" w:hAnsi="Cambria" w:cs="Cambria"/>
          <w:sz w:val="24"/>
          <w:szCs w:val="24"/>
          <w:u w:color="0000FF"/>
        </w:rPr>
        <w:br/>
      </w:r>
      <w:r>
        <w:rPr>
          <w:rFonts w:ascii="Cambria" w:hAnsi="Cambria" w:cs="Cambria"/>
          <w:sz w:val="24"/>
          <w:szCs w:val="24"/>
          <w:u w:color="0000FF"/>
        </w:rPr>
        <w:br/>
      </w:r>
      <w:r w:rsidRPr="00A753CB">
        <w:rPr>
          <w:rFonts w:ascii="Cambria" w:hAnsi="Cambria" w:cs="Cambria"/>
          <w:i/>
          <w:iCs/>
          <w:sz w:val="24"/>
          <w:szCs w:val="24"/>
        </w:rPr>
        <w:t>curl -H "Content-Type: application/</w:t>
      </w:r>
      <w:proofErr w:type="spellStart"/>
      <w:r w:rsidRPr="00A753CB">
        <w:rPr>
          <w:rFonts w:ascii="Cambria" w:hAnsi="Cambria" w:cs="Cambria"/>
          <w:i/>
          <w:iCs/>
          <w:sz w:val="24"/>
          <w:szCs w:val="24"/>
        </w:rPr>
        <w:t>json</w:t>
      </w:r>
      <w:proofErr w:type="spellEnd"/>
      <w:r w:rsidRPr="00A753CB">
        <w:rPr>
          <w:rFonts w:ascii="Cambria" w:hAnsi="Cambria" w:cs="Cambria"/>
          <w:i/>
          <w:iCs/>
          <w:sz w:val="24"/>
          <w:szCs w:val="24"/>
        </w:rPr>
        <w:t>" -X POST -d '{"</w:t>
      </w:r>
      <w:proofErr w:type="spellStart"/>
      <w:r w:rsidRPr="00A753CB">
        <w:rPr>
          <w:rFonts w:ascii="Cambria" w:hAnsi="Cambria" w:cs="Cambria"/>
          <w:i/>
          <w:iCs/>
          <w:sz w:val="24"/>
          <w:szCs w:val="24"/>
        </w:rPr>
        <w:t>title":"Hello</w:t>
      </w:r>
      <w:proofErr w:type="spellEnd"/>
      <w:r w:rsidRPr="00A753CB">
        <w:rPr>
          <w:rFonts w:ascii="Cambria" w:hAnsi="Cambria" w:cs="Cambria"/>
          <w:i/>
          <w:iCs/>
          <w:sz w:val="24"/>
          <w:szCs w:val="24"/>
        </w:rPr>
        <w:t xml:space="preserve"> </w:t>
      </w:r>
      <w:proofErr w:type="gramStart"/>
      <w:r w:rsidRPr="00A753CB">
        <w:rPr>
          <w:rFonts w:ascii="Cambria" w:hAnsi="Cambria" w:cs="Cambria"/>
          <w:i/>
          <w:iCs/>
          <w:sz w:val="24"/>
          <w:szCs w:val="24"/>
        </w:rPr>
        <w:t>World  ODCA</w:t>
      </w:r>
      <w:proofErr w:type="gramEnd"/>
      <w:r w:rsidRPr="00A753CB">
        <w:rPr>
          <w:rFonts w:ascii="Cambria" w:hAnsi="Cambria" w:cs="Cambria"/>
          <w:i/>
          <w:iCs/>
          <w:sz w:val="24"/>
          <w:szCs w:val="24"/>
        </w:rPr>
        <w:t xml:space="preserve">!"}' </w:t>
      </w:r>
      <w:hyperlink r:id="rId8" w:history="1">
        <w:r w:rsidR="00A81633" w:rsidRPr="00CA2AF8">
          <w:rPr>
            <w:rStyle w:val="Hyperlink"/>
            <w:rFonts w:ascii="Cambria" w:hAnsi="Cambria" w:cs="Cambria"/>
            <w:i/>
            <w:iCs/>
            <w:sz w:val="24"/>
            <w:szCs w:val="24"/>
          </w:rPr>
          <w:t>http://paastutorial-userX.cfapps.io/collections/odca</w:t>
        </w:r>
      </w:hyperlink>
    </w:p>
    <w:p w14:paraId="5F63A0F2" w14:textId="77777777" w:rsidR="002A7574" w:rsidRDefault="002A7574" w:rsidP="00A753C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0C223C7C" w14:textId="77777777" w:rsidR="002A7574" w:rsidRDefault="002A7574" w:rsidP="00A753CB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57BCB526" w14:textId="4BDB57A0" w:rsidR="002A7574" w:rsidRDefault="00A753CB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Passing in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db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name of your choice</w:t>
      </w:r>
      <w:r w:rsidR="002A7574">
        <w:rPr>
          <w:rFonts w:ascii="Cambria" w:hAnsi="Cambria" w:cs="Cambria"/>
          <w:sz w:val="24"/>
          <w:szCs w:val="24"/>
          <w:u w:color="0000FF"/>
        </w:rPr>
        <w:t xml:space="preserve"> (e.g</w:t>
      </w:r>
      <w:r>
        <w:rPr>
          <w:rFonts w:ascii="Cambria" w:hAnsi="Cambria" w:cs="Cambria"/>
          <w:sz w:val="24"/>
          <w:szCs w:val="24"/>
          <w:u w:color="0000FF"/>
        </w:rPr>
        <w:t xml:space="preserve">. </w:t>
      </w:r>
      <w:proofErr w:type="spellStart"/>
      <w:r w:rsidR="002A7574">
        <w:rPr>
          <w:rFonts w:ascii="Cambria" w:hAnsi="Cambria" w:cs="Cambria"/>
          <w:sz w:val="24"/>
          <w:szCs w:val="24"/>
          <w:u w:color="0000FF"/>
        </w:rPr>
        <w:t>odca</w:t>
      </w:r>
      <w:proofErr w:type="spellEnd"/>
      <w:r w:rsidR="002A7574">
        <w:rPr>
          <w:rFonts w:ascii="Cambria" w:hAnsi="Cambria" w:cs="Cambria"/>
          <w:sz w:val="24"/>
          <w:szCs w:val="24"/>
          <w:u w:color="0000FF"/>
        </w:rPr>
        <w:t xml:space="preserve">) and confirm with viewing in the browser </w:t>
      </w:r>
      <w:hyperlink r:id="rId9" w:history="1">
        <w:r w:rsidR="002A7574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http://paastutorial-userX.cfapps.io/collections/odca</w:t>
        </w:r>
      </w:hyperlink>
      <w:r w:rsidR="002A7574">
        <w:rPr>
          <w:rFonts w:ascii="Cambria" w:hAnsi="Cambria" w:cs="Cambria"/>
          <w:sz w:val="24"/>
          <w:szCs w:val="24"/>
          <w:u w:color="0000FF"/>
        </w:rPr>
        <w:t xml:space="preserve"> (please adjust </w:t>
      </w:r>
      <w:proofErr w:type="spellStart"/>
      <w:r w:rsidR="002A7574">
        <w:rPr>
          <w:rFonts w:ascii="Cambria" w:hAnsi="Cambria" w:cs="Cambria"/>
          <w:sz w:val="24"/>
          <w:szCs w:val="24"/>
          <w:u w:color="0000FF"/>
        </w:rPr>
        <w:t>url</w:t>
      </w:r>
      <w:proofErr w:type="spellEnd"/>
      <w:r w:rsidR="002A7574">
        <w:rPr>
          <w:rFonts w:ascii="Cambria" w:hAnsi="Cambria" w:cs="Cambria"/>
          <w:sz w:val="24"/>
          <w:szCs w:val="24"/>
          <w:u w:color="0000FF"/>
        </w:rPr>
        <w:t xml:space="preserve"> for your </w:t>
      </w:r>
      <w:proofErr w:type="spellStart"/>
      <w:r w:rsidR="004810CD">
        <w:rPr>
          <w:rFonts w:ascii="Cambria" w:hAnsi="Cambria" w:cs="Cambria"/>
          <w:sz w:val="24"/>
          <w:szCs w:val="24"/>
          <w:u w:color="0000FF"/>
        </w:rPr>
        <w:t>db</w:t>
      </w:r>
      <w:proofErr w:type="spellEnd"/>
      <w:r w:rsidR="002A7574">
        <w:rPr>
          <w:rFonts w:ascii="Cambria" w:hAnsi="Cambria" w:cs="Cambria"/>
          <w:sz w:val="24"/>
          <w:szCs w:val="24"/>
          <w:u w:color="0000FF"/>
        </w:rPr>
        <w:t xml:space="preserve"> name</w:t>
      </w:r>
      <w:r w:rsidR="004810CD">
        <w:rPr>
          <w:rFonts w:ascii="Cambria" w:hAnsi="Cambria" w:cs="Cambria"/>
          <w:sz w:val="24"/>
          <w:szCs w:val="24"/>
          <w:u w:color="0000FF"/>
        </w:rPr>
        <w:t xml:space="preserve"> if you choose not to use </w:t>
      </w:r>
      <w:proofErr w:type="spellStart"/>
      <w:r w:rsidR="004810CD">
        <w:rPr>
          <w:rFonts w:ascii="Cambria" w:hAnsi="Cambria" w:cs="Cambria"/>
          <w:sz w:val="24"/>
          <w:szCs w:val="24"/>
          <w:u w:color="0000FF"/>
        </w:rPr>
        <w:t>odca</w:t>
      </w:r>
      <w:proofErr w:type="spellEnd"/>
      <w:r w:rsidR="002A7574">
        <w:rPr>
          <w:rFonts w:ascii="Cambria" w:hAnsi="Cambria" w:cs="Cambria"/>
          <w:sz w:val="24"/>
          <w:szCs w:val="24"/>
          <w:u w:color="0000FF"/>
        </w:rPr>
        <w:t xml:space="preserve">). </w:t>
      </w:r>
    </w:p>
    <w:p w14:paraId="372DDEF7" w14:textId="52DA0175" w:rsidR="00A753CB" w:rsidRPr="00A753CB" w:rsidRDefault="002A7574" w:rsidP="002A7574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noProof/>
          <w:sz w:val="24"/>
          <w:szCs w:val="24"/>
          <w:u w:color="0000FF"/>
        </w:rPr>
        <w:drawing>
          <wp:inline distT="0" distB="0" distL="0" distR="0" wp14:anchorId="1076D839" wp14:editId="0A7BBBA4">
            <wp:extent cx="5486400" cy="3526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1.44.4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4"/>
          <w:szCs w:val="24"/>
          <w:u w:color="0000FF"/>
        </w:rPr>
        <w:br/>
      </w:r>
    </w:p>
    <w:p w14:paraId="7CA4B919" w14:textId="7FF2ACE9" w:rsidR="00A753CB" w:rsidRPr="003B449A" w:rsidRDefault="00A753CB" w:rsidP="00A753CB">
      <w:pPr>
        <w:pStyle w:val="ListParagraph"/>
        <w:widowControl w:val="0"/>
        <w:autoSpaceDE w:val="0"/>
        <w:autoSpaceDN w:val="0"/>
        <w:adjustRightInd w:val="0"/>
        <w:ind w:left="108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</w:t>
      </w:r>
    </w:p>
    <w:p w14:paraId="2F696F3F" w14:textId="77777777" w:rsidR="00171343" w:rsidRDefault="00171343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5914B342" w14:textId="48F49D71" w:rsidR="002A7574" w:rsidRDefault="002A7574" w:rsidP="002A757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 xml:space="preserve">Now let’s say you made an update to that app, changing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PaasTutorial</w:t>
      </w:r>
      <w:proofErr w:type="spellEnd"/>
      <w:r w:rsidRPr="003B449A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>to have the functionality of wanting to track the attendees in our workshop.  Let</w:t>
      </w:r>
      <w:r>
        <w:rPr>
          <w:rFonts w:ascii="Cambria" w:hAnsi="Cambria" w:cs="Cambria" w:hint="eastAsia"/>
          <w:sz w:val="24"/>
          <w:szCs w:val="24"/>
          <w:u w:color="0000FF"/>
        </w:rPr>
        <w:t>’</w:t>
      </w:r>
      <w:r>
        <w:rPr>
          <w:rFonts w:ascii="Cambria" w:hAnsi="Cambria" w:cs="Cambria"/>
          <w:sz w:val="24"/>
          <w:szCs w:val="24"/>
          <w:u w:color="0000FF"/>
        </w:rPr>
        <w:t>s push the new version of our app and test it.</w:t>
      </w:r>
    </w:p>
    <w:p w14:paraId="0A2DC6EB" w14:textId="77777777" w:rsidR="002A7574" w:rsidRDefault="002A7574" w:rsidP="002A7574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6B48D017" w14:textId="46F98229" w:rsidR="002A7574" w:rsidRDefault="002A7574" w:rsidP="002A7574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  <w:u w:color="0000FF"/>
        </w:rPr>
      </w:pPr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 xml:space="preserve">cd </w:t>
      </w:r>
      <w:proofErr w:type="spellStart"/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 w:rsidRPr="002A7574">
        <w:rPr>
          <w:rFonts w:ascii="Cambria" w:hAnsi="Cambria" w:cs="Cambria"/>
          <w:i/>
          <w:iCs/>
          <w:sz w:val="24"/>
          <w:szCs w:val="24"/>
          <w:u w:color="0000FF"/>
        </w:rPr>
        <w:t>-workshop-node</w:t>
      </w:r>
    </w:p>
    <w:p w14:paraId="6D034C83" w14:textId="38BD603E" w:rsidR="00A81633" w:rsidRPr="002A7574" w:rsidRDefault="00A81633" w:rsidP="004810CD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iCs/>
          <w:sz w:val="24"/>
          <w:szCs w:val="24"/>
          <w:u w:color="0000FF"/>
        </w:rPr>
      </w:pPr>
      <w:proofErr w:type="gramStart"/>
      <w:r>
        <w:rPr>
          <w:rFonts w:ascii="Cambria" w:hAnsi="Cambria" w:cs="Cambria"/>
          <w:i/>
          <w:iCs/>
          <w:sz w:val="24"/>
          <w:szCs w:val="24"/>
          <w:u w:color="0000FF"/>
        </w:rPr>
        <w:t>update</w:t>
      </w:r>
      <w:proofErr w:type="gram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the manifest </w:t>
      </w:r>
      <w:r w:rsidR="004810CD">
        <w:rPr>
          <w:rFonts w:ascii="Cambria" w:hAnsi="Cambria" w:cs="Cambria"/>
          <w:i/>
          <w:iCs/>
          <w:sz w:val="24"/>
          <w:szCs w:val="24"/>
          <w:u w:color="0000FF"/>
        </w:rPr>
        <w:t xml:space="preserve">in this directory </w:t>
      </w:r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by changing the app name </w:t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>-workshop-</w:t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userX</w:t>
      </w:r>
      <w:proofErr w:type="spellEnd"/>
    </w:p>
    <w:p w14:paraId="1934D3FB" w14:textId="2375960E" w:rsidR="002A7574" w:rsidRDefault="002A7574" w:rsidP="002A7574">
      <w:pPr>
        <w:widowControl w:val="0"/>
        <w:autoSpaceDE w:val="0"/>
        <w:autoSpaceDN w:val="0"/>
        <w:adjustRightInd w:val="0"/>
        <w:ind w:left="360" w:firstLine="360"/>
        <w:rPr>
          <w:rFonts w:ascii="Cambria" w:hAnsi="Cambria" w:cs="Cambria"/>
          <w:i/>
          <w:iCs/>
          <w:sz w:val="24"/>
          <w:szCs w:val="24"/>
          <w:u w:color="0000FF"/>
        </w:rPr>
      </w:pP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push </w:t>
      </w:r>
    </w:p>
    <w:p w14:paraId="1AB4F6EA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  <w:bookmarkStart w:id="0" w:name="_GoBack"/>
      <w:bookmarkEnd w:id="0"/>
    </w:p>
    <w:p w14:paraId="2B71215C" w14:textId="77777777" w:rsidR="002A7574" w:rsidRDefault="002A7574" w:rsidP="002A7574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6FE08D95" w14:textId="31B5E789" w:rsidR="007F522E" w:rsidRDefault="002A7574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</w:rPr>
        <w:t xml:space="preserve">Visit </w:t>
      </w:r>
      <w:hyperlink r:id="rId11" w:history="1">
        <w:r w:rsidR="000936E5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="000936E5">
        <w:rPr>
          <w:rFonts w:ascii="Cambria" w:hAnsi="Cambria" w:cs="Cambria"/>
          <w:sz w:val="24"/>
          <w:szCs w:val="24"/>
          <w:u w:color="0000FF"/>
        </w:rPr>
        <w:t xml:space="preserve"> </w:t>
      </w:r>
      <w:r w:rsidRPr="003B449A">
        <w:rPr>
          <w:rFonts w:asciiTheme="minorHAnsi" w:hAnsiTheme="minorHAnsi"/>
          <w:sz w:val="24"/>
          <w:szCs w:val="24"/>
          <w:u w:color="0000FF"/>
        </w:rPr>
        <w:t>to check it’s working</w:t>
      </w:r>
      <w:r w:rsidR="007F522E">
        <w:rPr>
          <w:rFonts w:ascii="Cambria" w:hAnsi="Cambria" w:cs="Cambria"/>
          <w:sz w:val="24"/>
          <w:szCs w:val="24"/>
          <w:u w:color="0000FF"/>
        </w:rPr>
        <w:t xml:space="preserve">. </w:t>
      </w:r>
    </w:p>
    <w:p w14:paraId="6B03FE0C" w14:textId="77777777" w:rsidR="003F528E" w:rsidRDefault="003F528E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194E1446" w14:textId="55FC75DF" w:rsidR="003F528E" w:rsidRPr="003B449A" w:rsidRDefault="003F528E" w:rsidP="003F528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 xml:space="preserve">At this point we have two different app versions </w:t>
      </w:r>
      <w:r>
        <w:rPr>
          <w:rFonts w:asciiTheme="minorHAnsi" w:hAnsiTheme="minorHAnsi"/>
          <w:sz w:val="24"/>
          <w:szCs w:val="24"/>
          <w:u w:color="0000FF"/>
        </w:rPr>
        <w:t xml:space="preserve">– one with our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PaaSTutorial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 xml:space="preserve"> and the other with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cf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>-workshop-node, a more functional application – running and</w:t>
      </w:r>
      <w:r w:rsidRPr="003B449A">
        <w:rPr>
          <w:rFonts w:asciiTheme="minorHAnsi" w:hAnsiTheme="minorHAnsi"/>
          <w:sz w:val="24"/>
          <w:szCs w:val="24"/>
          <w:u w:color="0000FF"/>
        </w:rPr>
        <w:t xml:space="preserve"> </w:t>
      </w:r>
      <w:r>
        <w:rPr>
          <w:rFonts w:asciiTheme="minorHAnsi" w:hAnsiTheme="minorHAnsi"/>
          <w:sz w:val="24"/>
          <w:szCs w:val="24"/>
          <w:u w:color="0000FF"/>
        </w:rPr>
        <w:t>using different routes.</w:t>
      </w:r>
    </w:p>
    <w:p w14:paraId="636C7E6B" w14:textId="77777777" w:rsidR="003F528E" w:rsidRPr="003B449A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543AC987" w14:textId="0DE5DD3E" w:rsidR="003F528E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 xml:space="preserve">However, as we verified this new </w:t>
      </w:r>
      <w:proofErr w:type="spellStart"/>
      <w:r>
        <w:rPr>
          <w:rFonts w:asciiTheme="minorHAnsi" w:hAnsiTheme="minorHAnsi"/>
          <w:sz w:val="24"/>
          <w:szCs w:val="24"/>
          <w:u w:color="0000FF"/>
        </w:rPr>
        <w:t>cf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 xml:space="preserve">-workshop-node </w:t>
      </w:r>
      <w:r w:rsidRPr="003B449A">
        <w:rPr>
          <w:rFonts w:asciiTheme="minorHAnsi" w:hAnsiTheme="minorHAnsi"/>
          <w:sz w:val="24"/>
          <w:szCs w:val="24"/>
          <w:u w:color="0000FF"/>
        </w:rPr>
        <w:t>version is working fine, we’d like to add it to the original application route, splitting the traffic between the old and new versions.</w:t>
      </w:r>
      <w:r>
        <w:rPr>
          <w:rFonts w:asciiTheme="minorHAnsi" w:hAnsiTheme="minorHAnsi"/>
          <w:sz w:val="24"/>
          <w:szCs w:val="24"/>
          <w:u w:color="0000FF"/>
        </w:rPr>
        <w:t xml:space="preserve"> </w:t>
      </w:r>
    </w:p>
    <w:p w14:paraId="6E522724" w14:textId="77777777" w:rsidR="003F528E" w:rsidRPr="003B449A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60B48DE2" w14:textId="77777777" w:rsidR="003F528E" w:rsidRDefault="003F528E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 w:rsidRPr="003B449A">
        <w:rPr>
          <w:rFonts w:asciiTheme="minorHAnsi" w:hAnsiTheme="minorHAnsi"/>
          <w:sz w:val="24"/>
          <w:szCs w:val="24"/>
          <w:u w:color="0000FF"/>
        </w:rPr>
        <w:t>On the Pivotal CF Web Console, select the space you’ve pushed the application to, and detail the app.</w:t>
      </w:r>
    </w:p>
    <w:p w14:paraId="3ACAC96F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109E8D01" w14:textId="276F5394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noProof/>
          <w:sz w:val="24"/>
          <w:szCs w:val="24"/>
          <w:u w:color="0000FF"/>
        </w:rPr>
        <w:drawing>
          <wp:inline distT="0" distB="0" distL="0" distR="0" wp14:anchorId="74E61174" wp14:editId="4A9DAC2E">
            <wp:extent cx="5486400" cy="282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2.45.4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3DA0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31BFDF98" w14:textId="77777777" w:rsidR="006439D0" w:rsidRDefault="006439D0" w:rsidP="003F528E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1335FD96" w14:textId="77777777" w:rsidR="003F528E" w:rsidRPr="007F522E" w:rsidRDefault="003F528E" w:rsidP="002A7574">
      <w:pPr>
        <w:pStyle w:val="ListParagraph"/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16FBA505" w14:textId="2BF74B29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 xml:space="preserve">Click on “Routes” and add the original application route to it: </w:t>
      </w:r>
      <w:hyperlink r:id="rId13" w:history="1">
        <w:r w:rsidR="00A72AD0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proofErr w:type="gramStart"/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Theme="minorHAnsi" w:hAnsiTheme="minorHAnsi"/>
          <w:sz w:val="24"/>
          <w:szCs w:val="24"/>
          <w:u w:color="0000FF"/>
        </w:rPr>
        <w:t>.</w:t>
      </w:r>
      <w:proofErr w:type="gramEnd"/>
      <w:r>
        <w:rPr>
          <w:rFonts w:asciiTheme="minorHAnsi" w:hAnsiTheme="minorHAnsi"/>
          <w:sz w:val="24"/>
          <w:szCs w:val="24"/>
          <w:u w:color="0000FF"/>
        </w:rPr>
        <w:t xml:space="preserve"> Click “Map </w:t>
      </w:r>
      <w:r w:rsidR="00A72AD0">
        <w:rPr>
          <w:rFonts w:asciiTheme="minorHAnsi" w:hAnsiTheme="minorHAnsi"/>
          <w:sz w:val="24"/>
          <w:szCs w:val="24"/>
          <w:u w:color="0000FF"/>
        </w:rPr>
        <w:t>a Route</w:t>
      </w:r>
      <w:r w:rsidR="00A72AD0">
        <w:rPr>
          <w:rFonts w:asciiTheme="minorHAnsi" w:hAnsiTheme="minorHAnsi" w:hint="eastAsia"/>
          <w:sz w:val="24"/>
          <w:szCs w:val="24"/>
          <w:u w:color="0000FF"/>
        </w:rPr>
        <w:t>”</w:t>
      </w:r>
      <w:r w:rsidR="00A72AD0">
        <w:rPr>
          <w:rFonts w:asciiTheme="minorHAnsi" w:hAnsiTheme="minorHAnsi"/>
          <w:sz w:val="24"/>
          <w:szCs w:val="24"/>
          <w:u w:color="0000FF"/>
        </w:rPr>
        <w:t>.</w:t>
      </w:r>
    </w:p>
    <w:p w14:paraId="4EF680C4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</w:p>
    <w:p w14:paraId="61B6B1C6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/>
          <w:sz w:val="24"/>
          <w:szCs w:val="24"/>
          <w:u w:color="0000FF"/>
        </w:rPr>
      </w:pPr>
    </w:p>
    <w:p w14:paraId="38CED937" w14:textId="4AA907E2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>As this route is already being used by the 1</w:t>
      </w:r>
      <w:r w:rsidRPr="003B449A">
        <w:rPr>
          <w:rFonts w:asciiTheme="minorHAnsi" w:hAnsiTheme="minorHAnsi"/>
          <w:sz w:val="24"/>
          <w:szCs w:val="24"/>
          <w:u w:color="0000FF"/>
          <w:vertAlign w:val="superscript"/>
        </w:rPr>
        <w:t>st</w:t>
      </w:r>
      <w:r>
        <w:rPr>
          <w:rFonts w:asciiTheme="minorHAnsi" w:hAnsiTheme="minorHAnsi"/>
          <w:sz w:val="24"/>
          <w:szCs w:val="24"/>
          <w:u w:color="0000FF"/>
        </w:rPr>
        <w:t xml:space="preserve"> application version (</w:t>
      </w:r>
      <w:proofErr w:type="spellStart"/>
      <w:r w:rsidR="00A72AD0">
        <w:rPr>
          <w:rFonts w:asciiTheme="minorHAnsi" w:hAnsiTheme="minorHAnsi"/>
          <w:sz w:val="24"/>
          <w:szCs w:val="24"/>
          <w:u w:color="0000FF"/>
        </w:rPr>
        <w:t>passtutorial-userX</w:t>
      </w:r>
      <w:proofErr w:type="spellEnd"/>
      <w:r>
        <w:rPr>
          <w:rFonts w:asciiTheme="minorHAnsi" w:hAnsiTheme="minorHAnsi"/>
          <w:sz w:val="24"/>
          <w:szCs w:val="24"/>
          <w:u w:color="0000FF"/>
        </w:rPr>
        <w:t>), the Cloud Foundry router will split the requests between the two applications.</w:t>
      </w:r>
    </w:p>
    <w:p w14:paraId="726FD61D" w14:textId="77777777" w:rsidR="006439D0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47760D26" w14:textId="77777777" w:rsidR="006439D0" w:rsidRPr="003B449A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  <w:r>
        <w:rPr>
          <w:rFonts w:asciiTheme="minorHAnsi" w:hAnsiTheme="minorHAnsi"/>
          <w:sz w:val="24"/>
          <w:szCs w:val="24"/>
          <w:u w:color="0000FF"/>
        </w:rPr>
        <w:t>Alternatively, the same can be done from the command-line:</w:t>
      </w:r>
    </w:p>
    <w:p w14:paraId="16E332F7" w14:textId="77777777" w:rsidR="006439D0" w:rsidRPr="003B449A" w:rsidRDefault="006439D0" w:rsidP="006439D0">
      <w:pPr>
        <w:widowControl w:val="0"/>
        <w:autoSpaceDE w:val="0"/>
        <w:autoSpaceDN w:val="0"/>
        <w:adjustRightInd w:val="0"/>
        <w:ind w:left="720"/>
        <w:rPr>
          <w:rFonts w:asciiTheme="minorHAnsi" w:hAnsiTheme="minorHAnsi"/>
          <w:sz w:val="24"/>
          <w:szCs w:val="24"/>
          <w:u w:color="0000FF"/>
        </w:rPr>
      </w:pPr>
    </w:p>
    <w:p w14:paraId="2526DE23" w14:textId="22C3A1C0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proofErr w:type="spellStart"/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>cf</w:t>
      </w:r>
      <w:proofErr w:type="spellEnd"/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 xml:space="preserve"> map-route </w:t>
      </w:r>
      <w:hyperlink r:id="rId14" w:history="1">
        <w:r w:rsidR="00A72AD0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 xml:space="preserve"> -n </w:t>
      </w:r>
      <w:proofErr w:type="spellStart"/>
      <w:r w:rsidR="00A72AD0">
        <w:rPr>
          <w:rFonts w:asciiTheme="minorHAnsi" w:hAnsiTheme="minorHAnsi" w:cs="Cambria"/>
          <w:i/>
          <w:iCs/>
          <w:sz w:val="24"/>
          <w:szCs w:val="24"/>
          <w:u w:color="0000FF"/>
        </w:rPr>
        <w:t>paastutorial</w:t>
      </w: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>-userX</w:t>
      </w:r>
      <w:proofErr w:type="spellEnd"/>
    </w:p>
    <w:p w14:paraId="5F24A53A" w14:textId="77777777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</w:p>
    <w:p w14:paraId="1BE38AF9" w14:textId="77777777" w:rsidR="006439D0" w:rsidRPr="003B449A" w:rsidRDefault="006439D0" w:rsidP="006439D0">
      <w:pPr>
        <w:widowControl w:val="0"/>
        <w:autoSpaceDE w:val="0"/>
        <w:autoSpaceDN w:val="0"/>
        <w:adjustRightInd w:val="0"/>
        <w:rPr>
          <w:rFonts w:asciiTheme="minorHAnsi" w:hAnsiTheme="minorHAnsi" w:cs="Cambria"/>
          <w:i/>
          <w:iCs/>
          <w:sz w:val="24"/>
          <w:szCs w:val="24"/>
          <w:u w:color="0000FF"/>
        </w:rPr>
      </w:pPr>
    </w:p>
    <w:p w14:paraId="03573153" w14:textId="645B11FF" w:rsidR="006439D0" w:rsidRPr="003B449A" w:rsidRDefault="006439D0" w:rsidP="006439D0">
      <w:pPr>
        <w:widowControl w:val="0"/>
        <w:autoSpaceDE w:val="0"/>
        <w:autoSpaceDN w:val="0"/>
        <w:adjustRightInd w:val="0"/>
        <w:ind w:left="709"/>
        <w:rPr>
          <w:rFonts w:asciiTheme="minorHAnsi" w:hAnsiTheme="minorHAnsi" w:cs="Cambria"/>
          <w:sz w:val="24"/>
          <w:szCs w:val="24"/>
          <w:u w:color="0000FF"/>
        </w:rPr>
      </w:pPr>
      <w:r w:rsidRPr="003B449A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r w:rsidRPr="003B449A">
        <w:rPr>
          <w:rFonts w:asciiTheme="minorHAnsi" w:hAnsiTheme="minorHAnsi" w:cs="Cambria"/>
          <w:sz w:val="24"/>
          <w:szCs w:val="24"/>
          <w:u w:color="0000FF"/>
        </w:rPr>
        <w:t xml:space="preserve">After doing this, our original route </w:t>
      </w:r>
      <w:r>
        <w:rPr>
          <w:rFonts w:asciiTheme="minorHAnsi" w:hAnsiTheme="minorHAnsi" w:cs="Cambria"/>
          <w:sz w:val="24"/>
          <w:szCs w:val="24"/>
          <w:u w:color="0000FF"/>
        </w:rPr>
        <w:t xml:space="preserve">will </w:t>
      </w:r>
      <w:r w:rsidRPr="003B449A">
        <w:rPr>
          <w:rFonts w:asciiTheme="minorHAnsi" w:hAnsiTheme="minorHAnsi" w:cs="Cambria"/>
          <w:sz w:val="24"/>
          <w:szCs w:val="24"/>
          <w:u w:color="0000FF"/>
        </w:rPr>
        <w:t>be load-balancing</w:t>
      </w:r>
      <w:r>
        <w:rPr>
          <w:rFonts w:ascii="Cambria" w:hAnsi="Cambria" w:cs="Cambria"/>
          <w:sz w:val="24"/>
          <w:szCs w:val="24"/>
          <w:u w:color="0000FF"/>
        </w:rPr>
        <w:t xml:space="preserve"> between 4 instances:  2 of the </w:t>
      </w:r>
      <w:hyperlink r:id="rId15" w:history="1">
        <w:r w:rsidR="00A72AD0" w:rsidRPr="006439D0">
          <w:rPr>
            <w:rFonts w:ascii="Cambria" w:hAnsi="Cambria" w:cs="Cambria"/>
            <w:sz w:val="24"/>
            <w:szCs w:val="24"/>
            <w:u w:color="0000FF"/>
          </w:rPr>
          <w:t>http://paastutorial-userX.cfapps.io/</w:t>
        </w:r>
      </w:hyperlink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 xml:space="preserve">and 2 of </w:t>
      </w:r>
      <w:proofErr w:type="gramStart"/>
      <w:r>
        <w:rPr>
          <w:rFonts w:ascii="Cambria" w:hAnsi="Cambria" w:cs="Cambria"/>
          <w:sz w:val="24"/>
          <w:szCs w:val="24"/>
          <w:u w:color="0000FF"/>
        </w:rPr>
        <w:t xml:space="preserve">the </w:t>
      </w:r>
      <w:r w:rsidR="00A72AD0" w:rsidRPr="00A753CB">
        <w:rPr>
          <w:rFonts w:ascii="Cambria" w:hAnsi="Cambria" w:cs="Cambria"/>
          <w:sz w:val="24"/>
          <w:szCs w:val="24"/>
        </w:rPr>
        <w:t xml:space="preserve"> </w:t>
      </w:r>
      <w:proofErr w:type="gramEnd"/>
      <w:hyperlink r:id="rId16" w:history="1">
        <w:r w:rsidR="00A72AD0"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http://cf-workshop-node-userX.cfapps.io</w:t>
        </w:r>
      </w:hyperlink>
      <w:r w:rsidR="00A72AD0">
        <w:rPr>
          <w:rFonts w:ascii="Cambria" w:hAnsi="Cambria" w:cs="Cambria"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sz w:val="24"/>
          <w:szCs w:val="24"/>
          <w:u w:color="0000FF"/>
        </w:rPr>
        <w:t>(50% each).  We can change this proportion providing more instances of each application version if needed:</w:t>
      </w:r>
    </w:p>
    <w:p w14:paraId="430BFFD7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3E62A7E8" w14:textId="5038845E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ab/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scale </w:t>
      </w:r>
      <w:proofErr w:type="spellStart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cf</w:t>
      </w:r>
      <w:proofErr w:type="spellEnd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-workshop-node-</w:t>
      </w:r>
      <w:proofErr w:type="spellStart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>userX</w:t>
      </w:r>
      <w:proofErr w:type="spellEnd"/>
      <w:r w:rsidR="00A72AD0" w:rsidRPr="00A72AD0">
        <w:rPr>
          <w:rFonts w:ascii="Cambria" w:hAnsi="Cambria" w:cs="Cambria"/>
          <w:i/>
          <w:iCs/>
          <w:sz w:val="24"/>
          <w:szCs w:val="24"/>
          <w:u w:color="0000FF"/>
        </w:rPr>
        <w:t xml:space="preserve"> </w:t>
      </w:r>
      <w:r>
        <w:rPr>
          <w:rFonts w:ascii="Cambria" w:hAnsi="Cambria" w:cs="Cambria"/>
          <w:i/>
          <w:iCs/>
          <w:sz w:val="24"/>
          <w:szCs w:val="24"/>
          <w:u w:color="0000FF"/>
        </w:rPr>
        <w:t>-</w:t>
      </w:r>
      <w:proofErr w:type="spellStart"/>
      <w:r>
        <w:rPr>
          <w:rFonts w:ascii="Cambria" w:hAnsi="Cambria" w:cs="Cambria"/>
          <w:i/>
          <w:iCs/>
          <w:sz w:val="24"/>
          <w:szCs w:val="24"/>
          <w:u w:color="0000FF"/>
        </w:rPr>
        <w:t>i</w:t>
      </w:r>
      <w:proofErr w:type="spellEnd"/>
      <w:r>
        <w:rPr>
          <w:rFonts w:ascii="Cambria" w:hAnsi="Cambria" w:cs="Cambria"/>
          <w:i/>
          <w:iCs/>
          <w:sz w:val="24"/>
          <w:szCs w:val="24"/>
          <w:u w:color="0000FF"/>
        </w:rPr>
        <w:t xml:space="preserve"> 4</w:t>
      </w:r>
    </w:p>
    <w:p w14:paraId="69D05016" w14:textId="77777777" w:rsidR="006439D0" w:rsidRDefault="006439D0" w:rsidP="006439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779D4FE7" w14:textId="339309FE" w:rsidR="006439D0" w:rsidRPr="00A72AD0" w:rsidRDefault="006439D0" w:rsidP="00A72AD0">
      <w:pPr>
        <w:widowControl w:val="0"/>
        <w:autoSpaceDE w:val="0"/>
        <w:autoSpaceDN w:val="0"/>
        <w:adjustRightInd w:val="0"/>
        <w:ind w:left="709"/>
        <w:rPr>
          <w:rFonts w:asciiTheme="minorHAnsi" w:hAnsiTheme="minorHAnsi" w:cs="Cambria"/>
          <w:i/>
          <w:iCs/>
          <w:sz w:val="24"/>
          <w:szCs w:val="24"/>
          <w:u w:color="0000FF"/>
        </w:rPr>
      </w:pPr>
      <w:r w:rsidRPr="00A72AD0">
        <w:rPr>
          <w:rFonts w:asciiTheme="minorHAnsi" w:hAnsiTheme="minorHAnsi" w:cs="Cambria"/>
          <w:i/>
          <w:iCs/>
          <w:sz w:val="24"/>
          <w:szCs w:val="24"/>
          <w:u w:color="0000FF"/>
        </w:rPr>
        <w:tab/>
      </w:r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Now we would have 4 out of 6 requests going to the 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cf</w:t>
      </w:r>
      <w:proofErr w:type="spellEnd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-workshop-node-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userX</w:t>
      </w:r>
      <w:proofErr w:type="spellEnd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 xml:space="preserve"> </w:t>
      </w:r>
      <w:r w:rsidR="003B33B3">
        <w:rPr>
          <w:rFonts w:asciiTheme="minorHAnsi" w:hAnsiTheme="minorHAnsi" w:cs="Cambria"/>
          <w:sz w:val="24"/>
          <w:szCs w:val="24"/>
          <w:u w:color="0000FF"/>
        </w:rPr>
        <w:t xml:space="preserve">version and only 2 to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the </w:t>
      </w:r>
      <w:proofErr w:type="spellStart"/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>paastutorial</w:t>
      </w:r>
      <w:proofErr w:type="spellEnd"/>
      <w:r w:rsidRPr="00A72AD0">
        <w:rPr>
          <w:rFonts w:asciiTheme="minorHAnsi" w:hAnsiTheme="minorHAnsi" w:cs="Cambria"/>
          <w:sz w:val="24"/>
          <w:szCs w:val="24"/>
          <w:u w:color="0000FF"/>
        </w:rPr>
        <w:t xml:space="preserve"> version. You can play with this hitting refresh on your brows</w:t>
      </w:r>
      <w:r w:rsidR="00A72AD0" w:rsidRPr="00A72AD0">
        <w:rPr>
          <w:rFonts w:asciiTheme="minorHAnsi" w:hAnsiTheme="minorHAnsi" w:cs="Cambria"/>
          <w:sz w:val="24"/>
          <w:szCs w:val="24"/>
          <w:u w:color="0000FF"/>
        </w:rPr>
        <w:t xml:space="preserve">er </w:t>
      </w:r>
      <w:r w:rsidRPr="00A72AD0">
        <w:rPr>
          <w:rFonts w:asciiTheme="minorHAnsi" w:hAnsiTheme="minorHAnsi" w:cs="Cambria"/>
          <w:sz w:val="24"/>
          <w:szCs w:val="24"/>
          <w:u w:color="0000FF"/>
        </w:rPr>
        <w:t>(however browser can cache requests sometimes)</w:t>
      </w:r>
    </w:p>
    <w:p w14:paraId="3A8C6093" w14:textId="77777777" w:rsidR="00171343" w:rsidRDefault="00171343" w:rsidP="003B449A">
      <w:pPr>
        <w:widowControl w:val="0"/>
        <w:autoSpaceDE w:val="0"/>
        <w:autoSpaceDN w:val="0"/>
        <w:adjustRightInd w:val="0"/>
        <w:ind w:left="720"/>
        <w:rPr>
          <w:sz w:val="24"/>
          <w:szCs w:val="24"/>
          <w:u w:color="0000FF"/>
        </w:rPr>
      </w:pPr>
    </w:p>
    <w:p w14:paraId="3661C3B7" w14:textId="77777777" w:rsidR="00171343" w:rsidRDefault="00171343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1F63ADC2" w14:textId="77777777" w:rsidR="00A72AD0" w:rsidRDefault="00A72AD0" w:rsidP="00A72AD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 w:rsidRPr="003B449A">
        <w:rPr>
          <w:rFonts w:ascii="Cambria" w:hAnsi="Cambria" w:cs="Cambria"/>
          <w:sz w:val="24"/>
          <w:szCs w:val="24"/>
          <w:u w:color="0000FF"/>
        </w:rPr>
        <w:t>As we’re done testing the new version, remove the old application version from the original route,</w:t>
      </w:r>
      <w:r>
        <w:rPr>
          <w:rFonts w:ascii="Cambria" w:hAnsi="Cambria" w:cs="Cambria"/>
          <w:sz w:val="24"/>
          <w:szCs w:val="24"/>
          <w:u w:color="0000FF"/>
        </w:rPr>
        <w:t xml:space="preserve"> completing our rolling upgrade.</w:t>
      </w:r>
    </w:p>
    <w:p w14:paraId="4E0DBA86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7FB998B8" w14:textId="77777777" w:rsidR="00A72AD0" w:rsidRPr="003B449A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0E24B638" w14:textId="44D5732B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On the Web Console, detail the original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PaaSTutorial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application, and on the route, click “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Unmap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 xml:space="preserve"> Route” from the routes tab.</w:t>
      </w:r>
    </w:p>
    <w:p w14:paraId="316F410F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141FB791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Alternatively, you can do the same using the command line:</w:t>
      </w:r>
    </w:p>
    <w:p w14:paraId="1FD1E45C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5232571E" w14:textId="109B1417" w:rsidR="00A72AD0" w:rsidRPr="003B449A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i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ab/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unmap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-route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run.pivotal.io -n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>-userX</w:t>
      </w:r>
      <w:proofErr w:type="spellEnd"/>
    </w:p>
    <w:p w14:paraId="3FD9BE3B" w14:textId="77777777" w:rsidR="00A72AD0" w:rsidRDefault="00A72AD0">
      <w:pPr>
        <w:widowControl w:val="0"/>
        <w:autoSpaceDE w:val="0"/>
        <w:autoSpaceDN w:val="0"/>
        <w:adjustRightInd w:val="0"/>
        <w:ind w:left="1440"/>
        <w:rPr>
          <w:sz w:val="24"/>
          <w:szCs w:val="24"/>
          <w:u w:color="0000FF"/>
        </w:rPr>
      </w:pPr>
    </w:p>
    <w:p w14:paraId="229697F1" w14:textId="639DFBD6" w:rsidR="00A72AD0" w:rsidRDefault="00A72AD0" w:rsidP="009E2FC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N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ow the route </w:t>
      </w:r>
      <w:hyperlink r:id="rId17" w:history="1">
        <w:r w:rsidRPr="008F0C9C">
          <w:rPr>
            <w:rStyle w:val="Hyperlink"/>
            <w:rFonts w:ascii="Cambria" w:hAnsi="Cambria" w:cs="Cambria"/>
            <w:sz w:val="24"/>
            <w:szCs w:val="24"/>
            <w:u w:color="0000FF"/>
          </w:rPr>
          <w:t>http://paastutorial.cfapps.io.io</w:t>
        </w:r>
      </w:hyperlink>
      <w:r w:rsidRPr="003B449A">
        <w:rPr>
          <w:rFonts w:ascii="Cambria" w:hAnsi="Cambria" w:cs="Cambria"/>
          <w:sz w:val="24"/>
          <w:szCs w:val="24"/>
          <w:u w:color="0000FF"/>
        </w:rPr>
        <w:t xml:space="preserve"> will only handle requests for the </w:t>
      </w:r>
      <w:proofErr w:type="spellStart"/>
      <w:r>
        <w:rPr>
          <w:rFonts w:ascii="Cambria" w:hAnsi="Cambria" w:cs="Cambria"/>
          <w:sz w:val="24"/>
          <w:szCs w:val="24"/>
          <w:u w:color="0000FF"/>
        </w:rPr>
        <w:t>cf</w:t>
      </w:r>
      <w:proofErr w:type="spellEnd"/>
      <w:r>
        <w:rPr>
          <w:rFonts w:ascii="Cambria" w:hAnsi="Cambria" w:cs="Cambria"/>
          <w:sz w:val="24"/>
          <w:szCs w:val="24"/>
          <w:u w:color="0000FF"/>
        </w:rPr>
        <w:t>-workshop-node</w:t>
      </w:r>
      <w:r w:rsidRPr="003B449A">
        <w:rPr>
          <w:rFonts w:ascii="Cambria" w:hAnsi="Cambria" w:cs="Cambria"/>
          <w:sz w:val="24"/>
          <w:szCs w:val="24"/>
          <w:u w:color="0000FF"/>
        </w:rPr>
        <w:t xml:space="preserve"> version of the app.</w:t>
      </w:r>
      <w:r>
        <w:rPr>
          <w:rFonts w:ascii="Cambria" w:hAnsi="Cambria" w:cs="Cambria"/>
          <w:sz w:val="24"/>
          <w:szCs w:val="24"/>
          <w:u w:color="0000FF"/>
        </w:rPr>
        <w:t xml:space="preserve"> The original version can then be deleted.</w:t>
      </w:r>
    </w:p>
    <w:p w14:paraId="064FC249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3CDD13CE" w14:textId="77777777" w:rsidR="00A72AD0" w:rsidRDefault="00A72AD0" w:rsidP="00A72AD0">
      <w:pPr>
        <w:widowControl w:val="0"/>
        <w:autoSpaceDE w:val="0"/>
        <w:autoSpaceDN w:val="0"/>
        <w:adjustRightInd w:val="0"/>
        <w:rPr>
          <w:rFonts w:ascii="Cambria" w:hAnsi="Cambria" w:cs="Cambria"/>
          <w:sz w:val="24"/>
          <w:szCs w:val="24"/>
          <w:u w:color="0000FF"/>
        </w:rPr>
      </w:pPr>
    </w:p>
    <w:p w14:paraId="084DA2E7" w14:textId="77777777" w:rsidR="00A72AD0" w:rsidRDefault="00A72AD0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Just click “Delete App” when detailing the application through the Web Console.</w:t>
      </w:r>
    </w:p>
    <w:p w14:paraId="771DEC7C" w14:textId="77777777" w:rsidR="00C950B6" w:rsidRDefault="00C950B6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7CD9A939" w14:textId="77777777" w:rsidR="00C950B6" w:rsidRDefault="00C950B6" w:rsidP="00A72AD0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136B9DEF" w14:textId="27B885EF" w:rsidR="00A72AD0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  <w:r>
        <w:rPr>
          <w:noProof/>
          <w:sz w:val="24"/>
          <w:szCs w:val="24"/>
          <w:u w:color="0000FF"/>
        </w:rPr>
        <w:drawing>
          <wp:inline distT="0" distB="0" distL="0" distR="0" wp14:anchorId="6CF6DB97" wp14:editId="4D2A9EE1">
            <wp:extent cx="5486400" cy="2531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9-19 at 12.59.01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EDBD" w14:textId="77777777" w:rsidR="00C950B6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</w:p>
    <w:p w14:paraId="7B77B0B9" w14:textId="77777777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>You can also use the command line:</w:t>
      </w:r>
    </w:p>
    <w:p w14:paraId="39C3B134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2371E572" w14:textId="149D5940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sz w:val="24"/>
          <w:szCs w:val="24"/>
          <w:u w:color="0000FF"/>
        </w:rPr>
      </w:pPr>
      <w:r>
        <w:rPr>
          <w:rFonts w:ascii="Cambria" w:hAnsi="Cambria" w:cs="Cambria"/>
          <w:sz w:val="24"/>
          <w:szCs w:val="24"/>
          <w:u w:color="0000FF"/>
        </w:rPr>
        <w:t xml:space="preserve"> </w:t>
      </w: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delete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</w:p>
    <w:p w14:paraId="637BF9D0" w14:textId="77777777" w:rsidR="00C950B6" w:rsidRDefault="00C950B6" w:rsidP="00C950B6">
      <w:pPr>
        <w:widowControl w:val="0"/>
        <w:autoSpaceDE w:val="0"/>
        <w:autoSpaceDN w:val="0"/>
        <w:adjustRightInd w:val="0"/>
        <w:spacing w:line="420" w:lineRule="atLeast"/>
        <w:rPr>
          <w:rFonts w:ascii="Cambria" w:hAnsi="Cambria" w:cs="Cambria"/>
          <w:sz w:val="24"/>
          <w:szCs w:val="24"/>
          <w:u w:color="0000FF"/>
        </w:rPr>
      </w:pPr>
    </w:p>
    <w:p w14:paraId="262B91A2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  <w:r>
        <w:rPr>
          <w:rFonts w:ascii="Cambria" w:hAnsi="Cambria" w:cs="Cambria"/>
          <w:b/>
          <w:bCs/>
          <w:sz w:val="24"/>
          <w:szCs w:val="24"/>
          <w:u w:color="0000FF"/>
        </w:rPr>
        <w:t>OR</w:t>
      </w:r>
      <w:r>
        <w:rPr>
          <w:rFonts w:ascii="Cambria" w:hAnsi="Cambria" w:cs="Cambria"/>
          <w:sz w:val="24"/>
          <w:szCs w:val="24"/>
          <w:u w:color="0000FF"/>
        </w:rPr>
        <w:t xml:space="preserve"> you can just assign a new route for it and keep the app:</w:t>
      </w:r>
    </w:p>
    <w:p w14:paraId="707EAAFF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4672ECDA" w14:textId="77777777" w:rsidR="00C950B6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sz w:val="24"/>
          <w:szCs w:val="24"/>
          <w:u w:color="0000FF"/>
        </w:rPr>
      </w:pPr>
    </w:p>
    <w:p w14:paraId="41F5368B" w14:textId="61AE9047" w:rsidR="00C950B6" w:rsidRPr="003B449A" w:rsidRDefault="00C950B6" w:rsidP="00C950B6">
      <w:pPr>
        <w:widowControl w:val="0"/>
        <w:autoSpaceDE w:val="0"/>
        <w:autoSpaceDN w:val="0"/>
        <w:adjustRightInd w:val="0"/>
        <w:ind w:left="720"/>
        <w:rPr>
          <w:rFonts w:ascii="Cambria" w:hAnsi="Cambria" w:cs="Cambria"/>
          <w:i/>
          <w:sz w:val="24"/>
          <w:szCs w:val="24"/>
          <w:u w:color="0000FF"/>
        </w:rPr>
      </w:pP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cf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map-route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paastutorial-userX</w:t>
      </w:r>
      <w:proofErr w:type="spellEnd"/>
      <w:r>
        <w:rPr>
          <w:rFonts w:ascii="Cambria" w:hAnsi="Cambria" w:cs="Cambria"/>
          <w:i/>
          <w:sz w:val="24"/>
          <w:szCs w:val="24"/>
          <w:u w:color="0000FF"/>
        </w:rPr>
        <w:t xml:space="preserve"> run.pivotal.io</w:t>
      </w:r>
      <w:r w:rsidRPr="003B449A">
        <w:rPr>
          <w:rFonts w:ascii="Cambria" w:hAnsi="Cambria" w:cs="Cambria"/>
          <w:i/>
          <w:sz w:val="24"/>
          <w:szCs w:val="24"/>
          <w:u w:color="0000FF"/>
        </w:rPr>
        <w:t xml:space="preserve"> -n </w:t>
      </w:r>
      <w:proofErr w:type="spellStart"/>
      <w:r>
        <w:rPr>
          <w:rFonts w:ascii="Cambria" w:hAnsi="Cambria" w:cs="Cambria"/>
          <w:i/>
          <w:sz w:val="24"/>
          <w:szCs w:val="24"/>
          <w:u w:color="0000FF"/>
        </w:rPr>
        <w:t>paastutorial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>-</w:t>
      </w:r>
      <w:proofErr w:type="spellStart"/>
      <w:r w:rsidRPr="003B449A">
        <w:rPr>
          <w:rFonts w:ascii="Cambria" w:hAnsi="Cambria" w:cs="Cambria"/>
          <w:i/>
          <w:sz w:val="24"/>
          <w:szCs w:val="24"/>
          <w:u w:color="0000FF"/>
        </w:rPr>
        <w:t>userX</w:t>
      </w:r>
      <w:proofErr w:type="spellEnd"/>
      <w:r w:rsidRPr="003B449A">
        <w:rPr>
          <w:rFonts w:ascii="Cambria" w:hAnsi="Cambria" w:cs="Cambria"/>
          <w:i/>
          <w:sz w:val="24"/>
          <w:szCs w:val="24"/>
          <w:u w:color="0000FF"/>
        </w:rPr>
        <w:t>-old</w:t>
      </w:r>
    </w:p>
    <w:p w14:paraId="73D63337" w14:textId="77777777" w:rsidR="00C950B6" w:rsidRDefault="00C950B6" w:rsidP="00C950B6">
      <w:pPr>
        <w:widowControl w:val="0"/>
        <w:autoSpaceDE w:val="0"/>
        <w:autoSpaceDN w:val="0"/>
        <w:adjustRightInd w:val="0"/>
        <w:ind w:left="1440" w:hanging="720"/>
        <w:rPr>
          <w:sz w:val="24"/>
          <w:szCs w:val="24"/>
          <w:u w:color="0000FF"/>
        </w:rPr>
      </w:pPr>
    </w:p>
    <w:sectPr w:rsidR="00C950B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Arial">
    <w:altName w:val="Helvetica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altName w:val="Arial Unicode MS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20F0502020204030204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9C320C0"/>
    <w:multiLevelType w:val="hybridMultilevel"/>
    <w:tmpl w:val="3A3EE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73CFF"/>
    <w:multiLevelType w:val="hybridMultilevel"/>
    <w:tmpl w:val="8C74B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E56216C"/>
    <w:multiLevelType w:val="hybridMultilevel"/>
    <w:tmpl w:val="B07E5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D84415"/>
    <w:multiLevelType w:val="hybridMultilevel"/>
    <w:tmpl w:val="E020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4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EE1"/>
    <w:rsid w:val="000936E5"/>
    <w:rsid w:val="0011692B"/>
    <w:rsid w:val="00120002"/>
    <w:rsid w:val="001327FC"/>
    <w:rsid w:val="00171343"/>
    <w:rsid w:val="002A6374"/>
    <w:rsid w:val="002A7574"/>
    <w:rsid w:val="003B33B3"/>
    <w:rsid w:val="003B449A"/>
    <w:rsid w:val="003F528E"/>
    <w:rsid w:val="00400BC7"/>
    <w:rsid w:val="00467596"/>
    <w:rsid w:val="004810CD"/>
    <w:rsid w:val="004F2833"/>
    <w:rsid w:val="005008C1"/>
    <w:rsid w:val="00542156"/>
    <w:rsid w:val="006439D0"/>
    <w:rsid w:val="00717AE7"/>
    <w:rsid w:val="007A371D"/>
    <w:rsid w:val="007F522E"/>
    <w:rsid w:val="008628B0"/>
    <w:rsid w:val="00882635"/>
    <w:rsid w:val="00955A8A"/>
    <w:rsid w:val="009E2FC3"/>
    <w:rsid w:val="00A46EE1"/>
    <w:rsid w:val="00A72AD0"/>
    <w:rsid w:val="00A753CB"/>
    <w:rsid w:val="00A81633"/>
    <w:rsid w:val="00AC0DD0"/>
    <w:rsid w:val="00AF2161"/>
    <w:rsid w:val="00C950B6"/>
    <w:rsid w:val="00E22D4A"/>
    <w:rsid w:val="00F117B8"/>
    <w:rsid w:val="00F2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95B2F2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2AD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4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8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B0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72A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aastutorial-userX.cfapps.io/collections/odca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http://cf-workshop-node-userX.cfapps.io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://paastutorial-userX.cfapps.io/" TargetMode="External"/><Relationship Id="rId14" Type="http://schemas.openxmlformats.org/officeDocument/2006/relationships/hyperlink" Target="http://cf-workshop-node-userX.cfapps.io" TargetMode="External"/><Relationship Id="rId15" Type="http://schemas.openxmlformats.org/officeDocument/2006/relationships/hyperlink" Target="http://paastutorial-userX.cfapps.io/" TargetMode="External"/><Relationship Id="rId16" Type="http://schemas.openxmlformats.org/officeDocument/2006/relationships/hyperlink" Target="http://cf-workshop-node-userX.cfapps.io" TargetMode="External"/><Relationship Id="rId17" Type="http://schemas.openxmlformats.org/officeDocument/2006/relationships/hyperlink" Target="http://paastutorial.cfapps.io.io" TargetMode="External"/><Relationship Id="rId18" Type="http://schemas.openxmlformats.org/officeDocument/2006/relationships/image" Target="media/image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aastutorial-userX.cfapps.io/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paastutorial-userX.cfapps.io/collections/od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893</Words>
  <Characters>4537</Characters>
  <Application>Microsoft Macintosh Word</Application>
  <DocSecurity>0</DocSecurity>
  <Lines>181</Lines>
  <Paragraphs>46</Paragraphs>
  <ScaleCrop>false</ScaleCrop>
  <Company>ICC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O'Meara</dc:creator>
  <cp:keywords/>
  <dc:description/>
  <cp:lastModifiedBy>Wayne Lund</cp:lastModifiedBy>
  <cp:revision>20</cp:revision>
  <dcterms:created xsi:type="dcterms:W3CDTF">2014-06-25T01:26:00Z</dcterms:created>
  <dcterms:modified xsi:type="dcterms:W3CDTF">2014-09-20T18:02:00Z</dcterms:modified>
</cp:coreProperties>
</file>