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E4AC6" w14:textId="1346A032" w:rsidR="00865DA1" w:rsidRPr="000D50B0" w:rsidRDefault="00D0462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1</w:t>
      </w:r>
      <w:r w:rsidR="0000254B">
        <w:rPr>
          <w:rFonts w:ascii="Cambria" w:hAnsi="Cambria" w:cs="Cambria"/>
          <w:sz w:val="24"/>
          <w:szCs w:val="24"/>
        </w:rPr>
        <w:t>: Push an Application</w:t>
      </w:r>
    </w:p>
    <w:p w14:paraId="781746A6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FFE3B67" w14:textId="2DE8F237" w:rsidR="00865DA1" w:rsidRDefault="0000254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</w:t>
      </w:r>
      <w:r w:rsidR="008A3128">
        <w:rPr>
          <w:rFonts w:ascii="Cambria" w:hAnsi="Cambria" w:cs="Cambria"/>
          <w:sz w:val="24"/>
          <w:szCs w:val="24"/>
        </w:rPr>
        <w:t xml:space="preserve"> During this lab we will push a simple Node.js</w:t>
      </w:r>
      <w:r>
        <w:rPr>
          <w:rFonts w:ascii="Cambria" w:hAnsi="Cambria" w:cs="Cambria"/>
          <w:sz w:val="24"/>
          <w:szCs w:val="24"/>
        </w:rPr>
        <w:t xml:space="preserve"> application</w:t>
      </w:r>
      <w:r w:rsidR="008A3128">
        <w:rPr>
          <w:rFonts w:ascii="Cambria" w:hAnsi="Cambria" w:cs="Cambria"/>
          <w:sz w:val="24"/>
          <w:szCs w:val="24"/>
        </w:rPr>
        <w:t>.</w:t>
      </w:r>
      <w:r w:rsidR="000D50B0">
        <w:rPr>
          <w:rFonts w:ascii="Cambria" w:hAnsi="Cambria" w:cs="Cambria"/>
          <w:sz w:val="24"/>
          <w:szCs w:val="24"/>
        </w:rPr>
        <w:t xml:space="preserve"> </w:t>
      </w:r>
    </w:p>
    <w:p w14:paraId="63732480" w14:textId="77777777" w:rsidR="008A3128" w:rsidRDefault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BAB52FA" w14:textId="77777777" w:rsidR="008A3128" w:rsidRDefault="008A3128" w:rsidP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534C281A" w14:textId="77777777" w:rsidR="008A3128" w:rsidRDefault="008A3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C5097A4" w14:textId="77777777" w:rsidR="00B45A48" w:rsidRDefault="00B45A48" w:rsidP="00B45A4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950B0D4" w14:textId="797C7CD7" w:rsidR="00865DA1" w:rsidRPr="00B45A48" w:rsidRDefault="0000254B" w:rsidP="00B45A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 w:rsidRPr="00B45A48">
        <w:rPr>
          <w:rFonts w:ascii="Cambria" w:hAnsi="Cambria" w:cs="Cambria"/>
          <w:sz w:val="24"/>
          <w:szCs w:val="24"/>
        </w:rPr>
        <w:t xml:space="preserve">Change to the </w:t>
      </w:r>
      <w:r w:rsidR="009D6600">
        <w:rPr>
          <w:rFonts w:ascii="Cambria" w:hAnsi="Cambria" w:cs="Cambria"/>
          <w:sz w:val="24"/>
          <w:szCs w:val="24"/>
        </w:rPr>
        <w:t>hello-node</w:t>
      </w:r>
      <w:r w:rsidR="008A3128">
        <w:rPr>
          <w:rFonts w:ascii="Cambria" w:hAnsi="Cambria" w:cs="Cambria"/>
          <w:sz w:val="24"/>
          <w:szCs w:val="24"/>
        </w:rPr>
        <w:t xml:space="preserve"> </w:t>
      </w:r>
      <w:r w:rsidRPr="00B45A48">
        <w:rPr>
          <w:rFonts w:ascii="Cambria" w:hAnsi="Cambria" w:cs="Cambria"/>
          <w:sz w:val="24"/>
          <w:szCs w:val="24"/>
        </w:rPr>
        <w:t xml:space="preserve">directory. We will push </w:t>
      </w:r>
      <w:r w:rsidR="00086A80" w:rsidRPr="00B45A48">
        <w:rPr>
          <w:rFonts w:ascii="Cambria" w:hAnsi="Cambria" w:cs="Cambria"/>
          <w:sz w:val="24"/>
          <w:szCs w:val="24"/>
        </w:rPr>
        <w:t xml:space="preserve">a simple </w:t>
      </w:r>
      <w:r w:rsidR="00086A80" w:rsidRPr="00B45A48">
        <w:rPr>
          <w:rFonts w:ascii="Cambria" w:hAnsi="Cambria" w:cs="Cambria" w:hint="eastAsia"/>
          <w:sz w:val="24"/>
          <w:szCs w:val="24"/>
        </w:rPr>
        <w:t>“</w:t>
      </w:r>
      <w:r w:rsidR="00086A80" w:rsidRPr="00B45A48">
        <w:rPr>
          <w:rFonts w:ascii="Cambria" w:hAnsi="Cambria" w:cs="Cambria"/>
          <w:sz w:val="24"/>
          <w:szCs w:val="24"/>
        </w:rPr>
        <w:t>Hello World</w:t>
      </w:r>
      <w:r w:rsidR="00086A80" w:rsidRPr="00B45A48">
        <w:rPr>
          <w:rFonts w:ascii="Cambria" w:hAnsi="Cambria" w:cs="Cambria" w:hint="eastAsia"/>
          <w:sz w:val="24"/>
          <w:szCs w:val="24"/>
        </w:rPr>
        <w:t>”</w:t>
      </w:r>
      <w:r w:rsidR="00086A80" w:rsidRPr="00B45A48">
        <w:rPr>
          <w:rFonts w:ascii="Cambria" w:hAnsi="Cambria" w:cs="Cambria"/>
          <w:sz w:val="24"/>
          <w:szCs w:val="24"/>
        </w:rPr>
        <w:t xml:space="preserve"> </w:t>
      </w:r>
      <w:r w:rsidR="001C0F23" w:rsidRPr="00B45A48">
        <w:rPr>
          <w:rFonts w:ascii="Cambria" w:hAnsi="Cambria" w:cs="Cambria"/>
          <w:sz w:val="24"/>
          <w:szCs w:val="24"/>
        </w:rPr>
        <w:t>Node.js</w:t>
      </w:r>
      <w:r w:rsidRPr="00B45A48">
        <w:rPr>
          <w:rFonts w:ascii="Cambria" w:hAnsi="Cambria" w:cs="Cambria"/>
          <w:sz w:val="24"/>
          <w:szCs w:val="24"/>
        </w:rPr>
        <w:t xml:space="preserve"> application called </w:t>
      </w:r>
      <w:r w:rsidR="00086A80" w:rsidRPr="00B45A48">
        <w:rPr>
          <w:rFonts w:ascii="Cambria" w:hAnsi="Cambria" w:cs="Cambria"/>
          <w:sz w:val="24"/>
          <w:szCs w:val="24"/>
        </w:rPr>
        <w:t xml:space="preserve">web.js </w:t>
      </w:r>
      <w:r w:rsidR="001C0F23" w:rsidRPr="00B45A48">
        <w:rPr>
          <w:rFonts w:ascii="Cambria" w:hAnsi="Cambria" w:cs="Cambria"/>
          <w:sz w:val="24"/>
          <w:szCs w:val="24"/>
        </w:rPr>
        <w:t>(</w:t>
      </w:r>
      <w:r w:rsidR="00086A80" w:rsidRPr="00B45A48">
        <w:rPr>
          <w:rFonts w:ascii="Cambria" w:hAnsi="Cambria" w:cs="Cambria"/>
          <w:sz w:val="24"/>
          <w:szCs w:val="24"/>
        </w:rPr>
        <w:t>web.js</w:t>
      </w:r>
      <w:r w:rsidR="001C0F23" w:rsidRPr="00B45A48">
        <w:rPr>
          <w:rFonts w:ascii="Cambria" w:hAnsi="Cambria" w:cs="Cambria"/>
          <w:sz w:val="24"/>
          <w:szCs w:val="24"/>
        </w:rPr>
        <w:t>)</w:t>
      </w:r>
      <w:r w:rsidRPr="00B45A48">
        <w:rPr>
          <w:rFonts w:ascii="Cambria" w:hAnsi="Cambria" w:cs="Cambria"/>
          <w:sz w:val="24"/>
          <w:szCs w:val="24"/>
        </w:rPr>
        <w:t>.</w:t>
      </w:r>
    </w:p>
    <w:p w14:paraId="779C706E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A78CE26" w14:textId="77777777" w:rsidR="001867B0" w:rsidRDefault="0000254B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During this first installation we will see how easy it is to push applications to Cloud Foundry. The command below pushes an application named </w:t>
      </w:r>
      <w:r w:rsidR="00086A80">
        <w:rPr>
          <w:rFonts w:ascii="Cambria" w:hAnsi="Cambria" w:cs="Cambria"/>
          <w:sz w:val="24"/>
          <w:szCs w:val="24"/>
        </w:rPr>
        <w:t>web.js</w:t>
      </w:r>
      <w:r w:rsidR="001867B0">
        <w:rPr>
          <w:rFonts w:ascii="Cambria" w:hAnsi="Cambria" w:cs="Cambria"/>
          <w:sz w:val="24"/>
          <w:szCs w:val="24"/>
        </w:rPr>
        <w:t xml:space="preserve"> to Pivotal Web Services (PWS).</w:t>
      </w:r>
    </w:p>
    <w:p w14:paraId="2D933BAF" w14:textId="77777777" w:rsidR="001867B0" w:rsidRDefault="001867B0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7922DBD" w14:textId="4F835C04" w:rsidR="00865DA1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first </w:t>
      </w:r>
      <w:proofErr w:type="gramStart"/>
      <w:r>
        <w:rPr>
          <w:rFonts w:ascii="Cambria" w:hAnsi="Cambria" w:cs="Cambria"/>
          <w:sz w:val="24"/>
          <w:szCs w:val="24"/>
        </w:rPr>
        <w:t>step is to open the manifest</w:t>
      </w:r>
      <w:r w:rsidR="00086A80">
        <w:rPr>
          <w:rFonts w:ascii="Cambria" w:hAnsi="Cambria" w:cs="Cambria"/>
          <w:sz w:val="24"/>
          <w:szCs w:val="24"/>
        </w:rPr>
        <w:t>-</w:t>
      </w:r>
      <w:proofErr w:type="spellStart"/>
      <w:r w:rsidR="00086A80">
        <w:rPr>
          <w:rFonts w:ascii="Cambria" w:hAnsi="Cambria" w:cs="Cambria"/>
          <w:sz w:val="24"/>
          <w:szCs w:val="24"/>
        </w:rPr>
        <w:t>web</w:t>
      </w:r>
      <w:r>
        <w:rPr>
          <w:rFonts w:ascii="Cambria" w:hAnsi="Cambria" w:cs="Cambria"/>
          <w:sz w:val="24"/>
          <w:szCs w:val="24"/>
        </w:rPr>
        <w:t>.yml</w:t>
      </w:r>
      <w:proofErr w:type="spellEnd"/>
      <w:r>
        <w:rPr>
          <w:rFonts w:ascii="Cambria" w:hAnsi="Cambria" w:cs="Cambria"/>
          <w:sz w:val="24"/>
          <w:szCs w:val="24"/>
        </w:rPr>
        <w:t xml:space="preserve"> file</w:t>
      </w:r>
      <w:r w:rsidR="00B773A5">
        <w:rPr>
          <w:rFonts w:ascii="Cambria" w:hAnsi="Cambria" w:cs="Cambria"/>
          <w:sz w:val="24"/>
          <w:szCs w:val="24"/>
        </w:rPr>
        <w:t xml:space="preserve"> using your favorite editor</w:t>
      </w:r>
      <w:r>
        <w:rPr>
          <w:rFonts w:ascii="Cambria" w:hAnsi="Cambria" w:cs="Cambria"/>
          <w:sz w:val="24"/>
          <w:szCs w:val="24"/>
        </w:rPr>
        <w:t xml:space="preserve"> and </w:t>
      </w:r>
      <w:r w:rsidR="00B773A5">
        <w:rPr>
          <w:rFonts w:ascii="Cambria" w:hAnsi="Cambria" w:cs="Cambria"/>
          <w:sz w:val="24"/>
          <w:szCs w:val="24"/>
        </w:rPr>
        <w:t>modify</w:t>
      </w:r>
      <w:proofErr w:type="gramEnd"/>
      <w:r w:rsidR="00B773A5">
        <w:rPr>
          <w:rFonts w:ascii="Cambria" w:hAnsi="Cambria" w:cs="Cambria"/>
          <w:sz w:val="24"/>
          <w:szCs w:val="24"/>
        </w:rPr>
        <w:t xml:space="preserve"> the application name to be unique.</w:t>
      </w:r>
    </w:p>
    <w:p w14:paraId="55D14F74" w14:textId="77777777" w:rsidR="001C0F23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08AA035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>---</w:t>
      </w:r>
    </w:p>
    <w:p w14:paraId="113112BC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proofErr w:type="gramStart"/>
      <w:r w:rsidRPr="001C0F23">
        <w:rPr>
          <w:rFonts w:ascii="Comic Sans MS" w:hAnsi="Comic Sans MS"/>
          <w:sz w:val="24"/>
          <w:szCs w:val="24"/>
        </w:rPr>
        <w:t>applications</w:t>
      </w:r>
      <w:proofErr w:type="gramEnd"/>
      <w:r w:rsidRPr="001C0F23">
        <w:rPr>
          <w:rFonts w:ascii="Comic Sans MS" w:hAnsi="Comic Sans MS"/>
          <w:sz w:val="24"/>
          <w:szCs w:val="24"/>
        </w:rPr>
        <w:t>:</w:t>
      </w:r>
    </w:p>
    <w:p w14:paraId="22A864FB" w14:textId="51BF41A3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- </w:t>
      </w:r>
      <w:proofErr w:type="gramStart"/>
      <w:r w:rsidRPr="001C0F23">
        <w:rPr>
          <w:rFonts w:ascii="Comic Sans MS" w:hAnsi="Comic Sans MS"/>
          <w:sz w:val="24"/>
          <w:szCs w:val="24"/>
        </w:rPr>
        <w:t>name</w:t>
      </w:r>
      <w:proofErr w:type="gramEnd"/>
      <w:r w:rsidRPr="001C0F23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="00086A80">
        <w:rPr>
          <w:rFonts w:ascii="Comic Sans MS" w:hAnsi="Comic Sans MS"/>
          <w:sz w:val="24"/>
          <w:szCs w:val="24"/>
        </w:rPr>
        <w:t>webjs</w:t>
      </w:r>
      <w:proofErr w:type="spellEnd"/>
      <w:r w:rsidRPr="001C0F23">
        <w:rPr>
          <w:rFonts w:ascii="Comic Sans MS" w:hAnsi="Comic Sans MS"/>
          <w:sz w:val="24"/>
          <w:szCs w:val="24"/>
        </w:rPr>
        <w:t>-&lt;user number</w:t>
      </w:r>
      <w:r w:rsidR="001867B0">
        <w:rPr>
          <w:rFonts w:ascii="Comic Sans MS" w:hAnsi="Comic Sans MS"/>
          <w:sz w:val="24"/>
          <w:szCs w:val="24"/>
        </w:rPr>
        <w:t xml:space="preserve"> or initials</w:t>
      </w:r>
      <w:r w:rsidRPr="001C0F23">
        <w:rPr>
          <w:rFonts w:ascii="Comic Sans MS" w:hAnsi="Comic Sans MS"/>
          <w:sz w:val="24"/>
          <w:szCs w:val="24"/>
        </w:rPr>
        <w:t>&gt;</w:t>
      </w:r>
    </w:p>
    <w:p w14:paraId="3136AAE1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  </w:t>
      </w:r>
      <w:proofErr w:type="gramStart"/>
      <w:r w:rsidRPr="001C0F23">
        <w:rPr>
          <w:rFonts w:ascii="Comic Sans MS" w:hAnsi="Comic Sans MS"/>
          <w:sz w:val="24"/>
          <w:szCs w:val="24"/>
        </w:rPr>
        <w:t>memory</w:t>
      </w:r>
      <w:proofErr w:type="gramEnd"/>
      <w:r w:rsidRPr="001C0F23">
        <w:rPr>
          <w:rFonts w:ascii="Comic Sans MS" w:hAnsi="Comic Sans MS"/>
          <w:sz w:val="24"/>
          <w:szCs w:val="24"/>
        </w:rPr>
        <w:t>: 256M</w:t>
      </w:r>
    </w:p>
    <w:p w14:paraId="4F8336A0" w14:textId="77777777" w:rsidR="006C7CD5" w:rsidRDefault="006C7CD5" w:rsidP="00787BCF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1F68F4C" w14:textId="7ADA3E99" w:rsidR="001C0F23" w:rsidRPr="00787BCF" w:rsidRDefault="00787BCF" w:rsidP="0000254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787BCF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the app can be pushed to your account in cloud foundry with the following command:</w:t>
      </w:r>
    </w:p>
    <w:p w14:paraId="4DF17637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350EB8E" w14:textId="75A5AACE" w:rsidR="00865DA1" w:rsidRDefault="009D6600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</w:t>
      </w:r>
      <w:bookmarkStart w:id="0" w:name="_GoBack"/>
      <w:bookmarkEnd w:id="0"/>
    </w:p>
    <w:p w14:paraId="12697CAF" w14:textId="77777777" w:rsidR="00865DA1" w:rsidRDefault="00865DA1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2FE287A9" w14:textId="0823A979" w:rsidR="008A3128" w:rsidRDefault="0000254B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 xml:space="preserve">Open a web browser and visit </w:t>
      </w:r>
      <w:hyperlink r:id="rId6" w:history="1">
        <w:r w:rsidR="008A3128">
          <w:rPr>
            <w:rStyle w:val="Hyperlink"/>
            <w:rFonts w:asciiTheme="minorHAnsi" w:hAnsiTheme="minorHAnsi"/>
            <w:sz w:val="24"/>
            <w:szCs w:val="24"/>
          </w:rPr>
          <w:t>http://webjsX.cfapps.io</w:t>
        </w:r>
      </w:hyperlink>
      <w:r w:rsidR="00BD1D17" w:rsidRPr="00BD1D17">
        <w:rPr>
          <w:rFonts w:asciiTheme="minorHAnsi" w:hAnsiTheme="minorHAnsi"/>
          <w:sz w:val="24"/>
          <w:szCs w:val="24"/>
        </w:rPr>
        <w:t xml:space="preserve">. </w:t>
      </w:r>
    </w:p>
    <w:p w14:paraId="2E3554FE" w14:textId="77777777" w:rsidR="008A3128" w:rsidRDefault="008A3128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</w:p>
    <w:p w14:paraId="73E0EDBC" w14:textId="207B1DDC" w:rsidR="00865DA1" w:rsidRPr="00BD1D17" w:rsidRDefault="00BD1D17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>There is not much to see yet but you</w:t>
      </w:r>
      <w:r w:rsidRPr="00BD1D17">
        <w:rPr>
          <w:rFonts w:asciiTheme="minorHAnsi" w:hAnsiTheme="minorHAnsi" w:hint="eastAsia"/>
          <w:sz w:val="24"/>
          <w:szCs w:val="24"/>
        </w:rPr>
        <w:t>’</w:t>
      </w:r>
      <w:r w:rsidRPr="00BD1D17">
        <w:rPr>
          <w:rFonts w:asciiTheme="minorHAnsi" w:hAnsiTheme="minorHAnsi"/>
          <w:sz w:val="24"/>
          <w:szCs w:val="24"/>
        </w:rPr>
        <w:t xml:space="preserve">ll notice that for the developer there was no environment to install.  Node.js is a supported </w:t>
      </w:r>
      <w:r w:rsidRPr="00BD1D17">
        <w:rPr>
          <w:rFonts w:asciiTheme="minorHAnsi" w:hAnsiTheme="minorHAnsi" w:hint="eastAsia"/>
          <w:sz w:val="24"/>
          <w:szCs w:val="24"/>
        </w:rPr>
        <w:t>“</w:t>
      </w:r>
      <w:proofErr w:type="spellStart"/>
      <w:r w:rsidRPr="00BD1D17">
        <w:rPr>
          <w:rFonts w:asciiTheme="minorHAnsi" w:hAnsiTheme="minorHAnsi"/>
          <w:sz w:val="24"/>
          <w:szCs w:val="24"/>
        </w:rPr>
        <w:t>buildpack</w:t>
      </w:r>
      <w:proofErr w:type="spellEnd"/>
      <w:r w:rsidRPr="00BD1D17">
        <w:rPr>
          <w:rFonts w:asciiTheme="minorHAnsi" w:hAnsiTheme="minorHAnsi" w:hint="eastAsia"/>
          <w:sz w:val="24"/>
          <w:szCs w:val="24"/>
        </w:rPr>
        <w:t>”</w:t>
      </w:r>
      <w:r w:rsidRPr="00BD1D17">
        <w:rPr>
          <w:rFonts w:asciiTheme="minorHAnsi" w:hAnsiTheme="minorHAnsi"/>
          <w:sz w:val="24"/>
          <w:szCs w:val="24"/>
        </w:rPr>
        <w:t xml:space="preserve"> and was ready and available for deployment. We only had to push our app to enjoy the benefits. </w:t>
      </w:r>
    </w:p>
    <w:p w14:paraId="170D2CED" w14:textId="77777777" w:rsidR="00865DA1" w:rsidRDefault="00865DA1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10697605" w14:textId="150089ED" w:rsidR="00865DA1" w:rsidRDefault="00865DA1" w:rsidP="00447E5E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  <w:u w:color="0000FF"/>
        </w:rPr>
      </w:pPr>
    </w:p>
    <w:p w14:paraId="38E162E7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399BFD87" w14:textId="1F20EF92" w:rsidR="0000254B" w:rsidRDefault="0000254B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Now log into 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“</w:t>
      </w:r>
      <w:r w:rsidR="00447E5E">
        <w:rPr>
          <w:rFonts w:ascii="Cambria" w:hAnsi="Cambria" w:cs="Cambria"/>
          <w:sz w:val="24"/>
          <w:szCs w:val="24"/>
          <w:u w:color="0000FF"/>
        </w:rPr>
        <w:t>run.pivotal.io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”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and let’s check the health, running instances, route and other details for the application we’ve pushed. Access http://</w:t>
      </w:r>
      <w:r w:rsidR="00785A38">
        <w:rPr>
          <w:rFonts w:ascii="Cambria" w:hAnsi="Cambria" w:cs="Cambria"/>
          <w:sz w:val="24"/>
          <w:szCs w:val="24"/>
          <w:u w:color="0000FF"/>
        </w:rPr>
        <w:t>run.pivital.io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with your credentials.</w:t>
      </w:r>
    </w:p>
    <w:p w14:paraId="4D937560" w14:textId="77777777" w:rsidR="00785A38" w:rsidRDefault="00785A38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</w:p>
    <w:p w14:paraId="3059F411" w14:textId="77777777" w:rsidR="00865DA1" w:rsidRPr="0000254B" w:rsidRDefault="0000254B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>You’ll need to select the same space you’ve first targeted your environment</w:t>
      </w:r>
      <w:r>
        <w:rPr>
          <w:rFonts w:ascii="Cambria" w:hAnsi="Cambria" w:cs="Cambria"/>
          <w:sz w:val="24"/>
          <w:szCs w:val="24"/>
          <w:u w:color="0000FF"/>
        </w:rPr>
        <w:t xml:space="preserve"> to</w:t>
      </w:r>
      <w:r w:rsidRPr="0000254B">
        <w:rPr>
          <w:rFonts w:ascii="Cambria" w:hAnsi="Cambria" w:cs="Cambria"/>
          <w:sz w:val="24"/>
          <w:szCs w:val="24"/>
          <w:u w:color="0000FF"/>
        </w:rPr>
        <w:t>.</w:t>
      </w:r>
    </w:p>
    <w:p w14:paraId="05F509B8" w14:textId="77777777" w:rsidR="0000254B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D0ACCB3" w14:textId="1F19030F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lastRenderedPageBreak/>
        <w:drawing>
          <wp:inline distT="0" distB="0" distL="0" distR="0" wp14:anchorId="1D970BA7" wp14:editId="0013C9E6">
            <wp:extent cx="5486400" cy="47898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33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F1D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813E3F3" w14:textId="0A85922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Now you can select your app as highlighted and see the details. </w:t>
      </w:r>
    </w:p>
    <w:p w14:paraId="414403C2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9510869" w14:textId="2F06150A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761E1F9" wp14:editId="3E0635A9">
            <wp:extent cx="54864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41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801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93CA27F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E1DC1C2" w14:textId="0F4560D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That completes how to push an application to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cloudfoundry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24828DA5" w14:textId="77777777" w:rsidR="00865DA1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    </w:t>
      </w:r>
    </w:p>
    <w:sectPr w:rsidR="00865D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-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AA3679D"/>
    <w:multiLevelType w:val="hybridMultilevel"/>
    <w:tmpl w:val="6B669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5"/>
    <w:rsid w:val="0000254B"/>
    <w:rsid w:val="00086A80"/>
    <w:rsid w:val="000D50B0"/>
    <w:rsid w:val="001867B0"/>
    <w:rsid w:val="001C0F23"/>
    <w:rsid w:val="001E2B22"/>
    <w:rsid w:val="002E151A"/>
    <w:rsid w:val="003147EF"/>
    <w:rsid w:val="00447E5E"/>
    <w:rsid w:val="005053AE"/>
    <w:rsid w:val="005761B0"/>
    <w:rsid w:val="005B7251"/>
    <w:rsid w:val="006C7CD5"/>
    <w:rsid w:val="00785A38"/>
    <w:rsid w:val="00787BCF"/>
    <w:rsid w:val="00865DA1"/>
    <w:rsid w:val="008A3128"/>
    <w:rsid w:val="008B0AA7"/>
    <w:rsid w:val="009D6600"/>
    <w:rsid w:val="00A41635"/>
    <w:rsid w:val="00B45A48"/>
    <w:rsid w:val="00B773A5"/>
    <w:rsid w:val="00BC0384"/>
    <w:rsid w:val="00BD1D17"/>
    <w:rsid w:val="00BE6A6B"/>
    <w:rsid w:val="00CA30AF"/>
    <w:rsid w:val="00D04620"/>
    <w:rsid w:val="00E43BE0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4CD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jsX.cfapps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ICC</Company>
  <LinksUpToDate>false</LinksUpToDate>
  <CharactersWithSpaces>1557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15</cp:revision>
  <dcterms:created xsi:type="dcterms:W3CDTF">2014-09-16T20:56:00Z</dcterms:created>
  <dcterms:modified xsi:type="dcterms:W3CDTF">2014-09-19T21:50:00Z</dcterms:modified>
  <cp:category/>
</cp:coreProperties>
</file>