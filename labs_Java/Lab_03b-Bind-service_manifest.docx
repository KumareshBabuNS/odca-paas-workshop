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E418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3b: Binding services with manifest files</w:t>
      </w:r>
    </w:p>
    <w:p w14:paraId="7D75169A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FF10065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This is the same lab as “Lab 3a: Services” but it uses manifest files to bind the application to the desired service.</w:t>
      </w:r>
    </w:p>
    <w:p w14:paraId="2BA8CC47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5B1925E" w14:textId="77777777" w:rsidR="00000000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Using the same application and services you already have created on the previous lab, check the manifest file at the “manifest” directory of “Sample Apps”.</w:t>
      </w:r>
    </w:p>
    <w:p w14:paraId="0848DA12" w14:textId="77777777" w:rsidR="00000000" w:rsidRDefault="008C012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DE2A7AC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$ more manifest.yml</w:t>
      </w:r>
    </w:p>
    <w:p w14:paraId="2B476819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6D714F3C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2EF9ADEE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3B924420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 name: pcfdemo</w:t>
      </w:r>
    </w:p>
    <w:p w14:paraId="754C5018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memory: 512M</w:t>
      </w:r>
    </w:p>
    <w:p w14:paraId="0BA9AC12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instances: 2</w:t>
      </w:r>
    </w:p>
    <w:p w14:paraId="073AF20E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host: pcf</w:t>
      </w:r>
      <w:r>
        <w:rPr>
          <w:rFonts w:ascii="Cambria" w:hAnsi="Cambria" w:cs="Cambria"/>
          <w:i/>
          <w:iCs/>
          <w:sz w:val="24"/>
          <w:szCs w:val="24"/>
        </w:rPr>
        <w:t>demo</w:t>
      </w:r>
    </w:p>
    <w:p w14:paraId="7B64A972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path: ../pcfdemo-us.war</w:t>
      </w:r>
    </w:p>
    <w:p w14:paraId="5FC57A9D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35FDD125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rabbit</w:t>
      </w:r>
    </w:p>
    <w:p w14:paraId="654D58CC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63547A93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Update the manifest file using your text editor of choice to reflect the application </w:t>
      </w:r>
      <w:r>
        <w:rPr>
          <w:sz w:val="24"/>
          <w:szCs w:val="24"/>
        </w:rPr>
        <w:tab/>
      </w:r>
    </w:p>
    <w:p w14:paraId="3AEF4BE5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name you want, number of instances desired, path of the war file, hostname, etc. </w:t>
      </w:r>
      <w:r>
        <w:rPr>
          <w:sz w:val="24"/>
          <w:szCs w:val="24"/>
        </w:rPr>
        <w:tab/>
      </w:r>
    </w:p>
    <w:p w14:paraId="093F58A7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The manifest for the app b</w:t>
      </w:r>
      <w:r>
        <w:rPr>
          <w:sz w:val="24"/>
          <w:szCs w:val="24"/>
        </w:rPr>
        <w:t>eing pushed by user 10 could look like:</w:t>
      </w:r>
    </w:p>
    <w:p w14:paraId="5E38A495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0EBE86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56AFDEB7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33FFE9A0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 name: map-user10</w:t>
      </w:r>
    </w:p>
    <w:p w14:paraId="7BB25C1D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memory: 512M</w:t>
      </w:r>
    </w:p>
    <w:p w14:paraId="0484BF32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instances: 2</w:t>
      </w:r>
    </w:p>
    <w:p w14:paraId="73A7A1F9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host: mymap-user10</w:t>
      </w:r>
    </w:p>
    <w:p w14:paraId="00FDD23C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path: ../pcfdemo-us.war</w:t>
      </w:r>
    </w:p>
    <w:p w14:paraId="2476F62E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02CF06E7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MyRabbit_user10</w:t>
      </w:r>
    </w:p>
    <w:p w14:paraId="5B486FC5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4F4C255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The manifest above assumes you’ve already created the service </w:t>
      </w:r>
    </w:p>
    <w:p w14:paraId="3CCFFCF0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“MyRabbit_user10”.</w:t>
      </w:r>
    </w:p>
    <w:p w14:paraId="122756A9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345236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4299AB" w14:textId="77777777" w:rsidR="00000000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Now from the manifest file directory, just execute the cf push command:</w:t>
      </w:r>
    </w:p>
    <w:p w14:paraId="5A0DE380" w14:textId="77777777" w:rsidR="00000000" w:rsidRDefault="008C0128" w:rsidP="008C0128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</w:p>
    <w:p w14:paraId="61DD900C" w14:textId="77777777" w:rsidR="00000000" w:rsidRDefault="008C0128" w:rsidP="008C0128">
      <w:pPr>
        <w:widowControl w:val="0"/>
        <w:autoSpaceDE w:val="0"/>
        <w:autoSpaceDN w:val="0"/>
        <w:adjustRightInd w:val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cf push</w:t>
      </w:r>
    </w:p>
    <w:p w14:paraId="0BEC0171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80000CC" w14:textId="77777777" w:rsidR="00000000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The CloudFoundry CLI should verify the manifest file and re-push the app </w:t>
      </w:r>
    </w:p>
    <w:p w14:paraId="332B8D84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using the options provided and bind to the service specified.</w:t>
      </w:r>
    </w:p>
    <w:p w14:paraId="28E0E116" w14:textId="77777777" w:rsidR="00000000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27E48E" w14:textId="77777777" w:rsidR="00000000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lastRenderedPageBreak/>
        <w:t>Check y</w:t>
      </w:r>
      <w:r w:rsidRPr="008C0128">
        <w:rPr>
          <w:rFonts w:ascii="Cambria" w:hAnsi="Cambria" w:cs="Cambria"/>
          <w:sz w:val="24"/>
          <w:szCs w:val="24"/>
        </w:rPr>
        <w:t>our application is running fine.</w:t>
      </w:r>
    </w:p>
    <w:p w14:paraId="5377F413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DB6A99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Login to the Web Console and verify the App health or just use the command line:</w:t>
      </w:r>
    </w:p>
    <w:p w14:paraId="6B95466C" w14:textId="77777777" w:rsidR="00000000" w:rsidRDefault="008C012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8BB8B14" w14:textId="77777777" w:rsidR="00000000" w:rsidRDefault="008C0128" w:rsidP="008C0128">
      <w:pPr>
        <w:widowControl w:val="0"/>
        <w:autoSpaceDE w:val="0"/>
        <w:autoSpaceDN w:val="0"/>
        <w:adjustRightInd w:val="0"/>
        <w:ind w:firstLine="36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cf app map-userX</w:t>
      </w:r>
    </w:p>
    <w:p w14:paraId="2DD36332" w14:textId="77777777" w:rsidR="00000000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21914258" w14:textId="77777777" w:rsid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Acccess the application URL and verify it was deployed and bound to the service specified.</w:t>
      </w:r>
    </w:p>
    <w:p w14:paraId="5CAAE0E4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bookmarkStart w:id="0" w:name="_GoBack"/>
      <w:bookmarkEnd w:id="0"/>
    </w:p>
    <w:p w14:paraId="22826A24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02E9C5B" w14:textId="77777777" w:rsidR="00000000" w:rsidRDefault="008C0128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7310828" w14:textId="77777777" w:rsidR="00000000" w:rsidRDefault="008C0128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4F12A9BE" w14:textId="77777777" w:rsidR="00000000" w:rsidRDefault="008C0128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A06C39C" w14:textId="77777777" w:rsidR="00000000" w:rsidRDefault="008C0128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0000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BE50D5"/>
    <w:multiLevelType w:val="hybridMultilevel"/>
    <w:tmpl w:val="9EA6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21"/>
    <w:rsid w:val="00783D21"/>
    <w:rsid w:val="008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5A20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1212</Characters>
  <Application>Microsoft Macintosh Word</Application>
  <DocSecurity>0</DocSecurity>
  <Lines>10</Lines>
  <Paragraphs>2</Paragraphs>
  <ScaleCrop>false</ScaleCrop>
  <Company>ICC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Frederico Melo</cp:lastModifiedBy>
  <cp:revision>3</cp:revision>
  <dcterms:created xsi:type="dcterms:W3CDTF">2014-06-25T02:20:00Z</dcterms:created>
  <dcterms:modified xsi:type="dcterms:W3CDTF">2014-06-25T02:23:00Z</dcterms:modified>
</cp:coreProperties>
</file>