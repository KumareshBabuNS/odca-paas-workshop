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B9E9" w14:textId="77777777" w:rsidR="00283C2C" w:rsidRDefault="007537EF">
      <w:pPr>
        <w:widowControl w:val="0"/>
        <w:autoSpaceDE w:val="0"/>
        <w:autoSpaceDN w:val="0"/>
        <w:adjustRightInd w:val="0"/>
        <w:rPr>
          <w:sz w:val="24"/>
          <w:szCs w:val="24"/>
        </w:rPr>
      </w:pPr>
      <w:r>
        <w:rPr>
          <w:rFonts w:ascii="Cambria" w:hAnsi="Cambria" w:cs="Cambria"/>
          <w:sz w:val="24"/>
          <w:szCs w:val="24"/>
        </w:rPr>
        <w:t>Getting Started</w:t>
      </w:r>
    </w:p>
    <w:p w14:paraId="5971F2D0" w14:textId="77777777" w:rsidR="00283C2C" w:rsidRDefault="00283C2C">
      <w:pPr>
        <w:widowControl w:val="0"/>
        <w:autoSpaceDE w:val="0"/>
        <w:autoSpaceDN w:val="0"/>
        <w:adjustRightInd w:val="0"/>
        <w:rPr>
          <w:sz w:val="24"/>
          <w:szCs w:val="24"/>
        </w:rPr>
      </w:pPr>
    </w:p>
    <w:p w14:paraId="143035E7" w14:textId="77777777" w:rsidR="001B5977" w:rsidRDefault="001B5977">
      <w:pPr>
        <w:widowControl w:val="0"/>
        <w:autoSpaceDE w:val="0"/>
        <w:autoSpaceDN w:val="0"/>
        <w:adjustRightInd w:val="0"/>
        <w:rPr>
          <w:rFonts w:ascii="Cambria" w:hAnsi="Cambria" w:cs="Cambria"/>
          <w:sz w:val="24"/>
          <w:szCs w:val="24"/>
        </w:rPr>
      </w:pPr>
      <w:r>
        <w:rPr>
          <w:rFonts w:ascii="Cambria" w:hAnsi="Cambria" w:cs="Cambria"/>
          <w:sz w:val="24"/>
          <w:szCs w:val="24"/>
        </w:rPr>
        <w:t>Description: This document</w:t>
      </w:r>
      <w:r w:rsidR="007537EF">
        <w:rPr>
          <w:rFonts w:ascii="Cambria" w:hAnsi="Cambria" w:cs="Cambria"/>
          <w:sz w:val="24"/>
          <w:szCs w:val="24"/>
        </w:rPr>
        <w:t xml:space="preserve"> </w:t>
      </w:r>
      <w:r>
        <w:rPr>
          <w:rFonts w:ascii="Cambria" w:hAnsi="Cambria" w:cs="Cambria"/>
          <w:sz w:val="24"/>
          <w:szCs w:val="24"/>
        </w:rPr>
        <w:t xml:space="preserve">provides the necessary steps to complete to participate in the upcoming ODCA </w:t>
      </w:r>
      <w:proofErr w:type="spellStart"/>
      <w:r>
        <w:rPr>
          <w:rFonts w:ascii="Cambria" w:hAnsi="Cambria" w:cs="Cambria"/>
          <w:sz w:val="24"/>
          <w:szCs w:val="24"/>
        </w:rPr>
        <w:t>PaaS</w:t>
      </w:r>
      <w:proofErr w:type="spellEnd"/>
      <w:r>
        <w:rPr>
          <w:rFonts w:ascii="Cambria" w:hAnsi="Cambria" w:cs="Cambria"/>
          <w:sz w:val="24"/>
          <w:szCs w:val="24"/>
        </w:rPr>
        <w:t xml:space="preserve"> workshop. During the workshop we’ll push a node.js application and bind it to a Mongo DB service.</w:t>
      </w:r>
    </w:p>
    <w:p w14:paraId="7CA645DC" w14:textId="77777777" w:rsidR="001B5977" w:rsidRDefault="001B5977">
      <w:pPr>
        <w:widowControl w:val="0"/>
        <w:autoSpaceDE w:val="0"/>
        <w:autoSpaceDN w:val="0"/>
        <w:adjustRightInd w:val="0"/>
        <w:rPr>
          <w:rFonts w:ascii="Cambria" w:hAnsi="Cambria" w:cs="Cambria"/>
          <w:sz w:val="24"/>
          <w:szCs w:val="24"/>
        </w:rPr>
      </w:pPr>
    </w:p>
    <w:p w14:paraId="6953D3E3" w14:textId="32FA9468" w:rsidR="001B5977" w:rsidRDefault="001B5977">
      <w:pPr>
        <w:widowControl w:val="0"/>
        <w:autoSpaceDE w:val="0"/>
        <w:autoSpaceDN w:val="0"/>
        <w:adjustRightInd w:val="0"/>
        <w:rPr>
          <w:rFonts w:ascii="Cambria" w:hAnsi="Cambria" w:cs="Cambria"/>
          <w:sz w:val="24"/>
          <w:szCs w:val="24"/>
        </w:rPr>
      </w:pPr>
      <w:r>
        <w:rPr>
          <w:rFonts w:ascii="Cambria" w:hAnsi="Cambria" w:cs="Cambria"/>
          <w:sz w:val="24"/>
          <w:szCs w:val="24"/>
        </w:rPr>
        <w:t>Step 1: Sign up for a Pivotal Web Service account.</w:t>
      </w:r>
    </w:p>
    <w:p w14:paraId="702E625C" w14:textId="77777777" w:rsidR="008452A3" w:rsidRDefault="008452A3">
      <w:pPr>
        <w:widowControl w:val="0"/>
        <w:autoSpaceDE w:val="0"/>
        <w:autoSpaceDN w:val="0"/>
        <w:adjustRightInd w:val="0"/>
        <w:rPr>
          <w:rFonts w:ascii="Cambria" w:hAnsi="Cambria" w:cs="Cambria"/>
          <w:sz w:val="24"/>
          <w:szCs w:val="24"/>
        </w:rPr>
      </w:pPr>
    </w:p>
    <w:p w14:paraId="513F1BB2" w14:textId="08D50BB2" w:rsidR="006470E6" w:rsidRDefault="006470E6">
      <w:pPr>
        <w:widowControl w:val="0"/>
        <w:autoSpaceDE w:val="0"/>
        <w:autoSpaceDN w:val="0"/>
        <w:adjustRightInd w:val="0"/>
        <w:rPr>
          <w:rFonts w:ascii="Cambria" w:hAnsi="Cambria" w:cs="Cambria"/>
          <w:sz w:val="24"/>
          <w:szCs w:val="24"/>
        </w:rPr>
      </w:pPr>
      <w:r>
        <w:rPr>
          <w:rFonts w:ascii="Cambria" w:hAnsi="Cambria" w:cs="Cambria"/>
          <w:sz w:val="24"/>
          <w:szCs w:val="24"/>
        </w:rPr>
        <w:t>During the workshop we’ll push our application to Pivotal Web Services (PWS). PWS is a public implementat</w:t>
      </w:r>
      <w:r w:rsidR="008452A3">
        <w:rPr>
          <w:rFonts w:ascii="Cambria" w:hAnsi="Cambria" w:cs="Cambria"/>
          <w:sz w:val="24"/>
          <w:szCs w:val="24"/>
        </w:rPr>
        <w:t>ion of Pivotal Cloud Foundry. Follow the steps below to create an account on PWS.</w:t>
      </w:r>
    </w:p>
    <w:p w14:paraId="2C1246F7" w14:textId="77777777" w:rsidR="001B5977" w:rsidRDefault="001B5977">
      <w:pPr>
        <w:widowControl w:val="0"/>
        <w:autoSpaceDE w:val="0"/>
        <w:autoSpaceDN w:val="0"/>
        <w:adjustRightInd w:val="0"/>
        <w:rPr>
          <w:rFonts w:ascii="Cambria" w:hAnsi="Cambria" w:cs="Cambria"/>
          <w:sz w:val="24"/>
          <w:szCs w:val="24"/>
        </w:rPr>
      </w:pPr>
    </w:p>
    <w:p w14:paraId="4FF48AA0" w14:textId="2697E3FE" w:rsidR="001B5977" w:rsidRDefault="001B5977" w:rsidP="001B5977">
      <w:pPr>
        <w:pStyle w:val="ListParagraph"/>
        <w:widowControl w:val="0"/>
        <w:numPr>
          <w:ilvl w:val="0"/>
          <w:numId w:val="7"/>
        </w:numPr>
        <w:autoSpaceDE w:val="0"/>
        <w:autoSpaceDN w:val="0"/>
        <w:adjustRightInd w:val="0"/>
        <w:rPr>
          <w:rFonts w:ascii="Cambria" w:hAnsi="Cambria" w:cs="Cambria"/>
          <w:sz w:val="24"/>
          <w:szCs w:val="24"/>
        </w:rPr>
      </w:pPr>
      <w:r>
        <w:rPr>
          <w:rFonts w:ascii="Cambria" w:hAnsi="Cambria" w:cs="Cambria"/>
          <w:sz w:val="24"/>
          <w:szCs w:val="24"/>
        </w:rPr>
        <w:t xml:space="preserve">Visit - </w:t>
      </w:r>
      <w:hyperlink r:id="rId6" w:history="1">
        <w:r w:rsidRPr="00D03DAA">
          <w:rPr>
            <w:rStyle w:val="Hyperlink"/>
            <w:rFonts w:ascii="Cambria" w:hAnsi="Cambria" w:cs="Cambria"/>
            <w:sz w:val="24"/>
            <w:szCs w:val="24"/>
          </w:rPr>
          <w:t>https://console.run.pivotal.io/register</w:t>
        </w:r>
      </w:hyperlink>
    </w:p>
    <w:p w14:paraId="410A2242" w14:textId="7B5C831F" w:rsidR="001B5977" w:rsidRDefault="001B5977" w:rsidP="001B5977">
      <w:pPr>
        <w:pStyle w:val="ListParagraph"/>
        <w:widowControl w:val="0"/>
        <w:numPr>
          <w:ilvl w:val="0"/>
          <w:numId w:val="7"/>
        </w:numPr>
        <w:autoSpaceDE w:val="0"/>
        <w:autoSpaceDN w:val="0"/>
        <w:adjustRightInd w:val="0"/>
        <w:rPr>
          <w:rFonts w:ascii="Cambria" w:hAnsi="Cambria" w:cs="Cambria"/>
          <w:sz w:val="24"/>
          <w:szCs w:val="24"/>
        </w:rPr>
      </w:pPr>
      <w:r>
        <w:rPr>
          <w:rFonts w:ascii="Cambria" w:hAnsi="Cambria" w:cs="Cambria"/>
          <w:sz w:val="24"/>
          <w:szCs w:val="24"/>
        </w:rPr>
        <w:t>Check you email account and accept the invitation. If you don’t rec</w:t>
      </w:r>
      <w:r w:rsidR="008452A3">
        <w:rPr>
          <w:rFonts w:ascii="Cambria" w:hAnsi="Cambria" w:cs="Cambria"/>
          <w:sz w:val="24"/>
          <w:szCs w:val="24"/>
        </w:rPr>
        <w:t>eive an email please contact support@run.pivotal.io.</w:t>
      </w:r>
    </w:p>
    <w:p w14:paraId="5F182D67" w14:textId="665FD566" w:rsidR="001B5977" w:rsidRDefault="001B5977" w:rsidP="001B5977">
      <w:pPr>
        <w:pStyle w:val="ListParagraph"/>
        <w:widowControl w:val="0"/>
        <w:numPr>
          <w:ilvl w:val="0"/>
          <w:numId w:val="7"/>
        </w:numPr>
        <w:autoSpaceDE w:val="0"/>
        <w:autoSpaceDN w:val="0"/>
        <w:adjustRightInd w:val="0"/>
        <w:rPr>
          <w:rFonts w:ascii="Cambria" w:hAnsi="Cambria" w:cs="Cambria"/>
          <w:sz w:val="24"/>
          <w:szCs w:val="24"/>
        </w:rPr>
      </w:pPr>
      <w:r>
        <w:rPr>
          <w:rFonts w:ascii="Cambria" w:hAnsi="Cambria" w:cs="Cambria"/>
          <w:sz w:val="24"/>
          <w:szCs w:val="24"/>
        </w:rPr>
        <w:t>Create a password and verify your account by providing the verification code to your mobile device.</w:t>
      </w:r>
    </w:p>
    <w:p w14:paraId="3E5BE4A8" w14:textId="5A53AA99" w:rsidR="001B5977" w:rsidRDefault="001B5977" w:rsidP="001B5977">
      <w:pPr>
        <w:pStyle w:val="ListParagraph"/>
        <w:widowControl w:val="0"/>
        <w:numPr>
          <w:ilvl w:val="0"/>
          <w:numId w:val="7"/>
        </w:numPr>
        <w:autoSpaceDE w:val="0"/>
        <w:autoSpaceDN w:val="0"/>
        <w:adjustRightInd w:val="0"/>
        <w:rPr>
          <w:rFonts w:ascii="Cambria" w:hAnsi="Cambria" w:cs="Cambria"/>
          <w:sz w:val="24"/>
          <w:szCs w:val="24"/>
        </w:rPr>
      </w:pPr>
      <w:r>
        <w:rPr>
          <w:rFonts w:ascii="Cambria" w:hAnsi="Cambria" w:cs="Cambria"/>
          <w:sz w:val="24"/>
          <w:szCs w:val="24"/>
        </w:rPr>
        <w:t>Create a new Organization. Organizations provide multi-tenancy</w:t>
      </w:r>
      <w:r w:rsidR="006470E6">
        <w:rPr>
          <w:rFonts w:ascii="Cambria" w:hAnsi="Cambria" w:cs="Cambria"/>
          <w:sz w:val="24"/>
          <w:szCs w:val="24"/>
        </w:rPr>
        <w:t xml:space="preserve"> across PWS</w:t>
      </w:r>
      <w:r>
        <w:rPr>
          <w:rFonts w:ascii="Cambria" w:hAnsi="Cambria" w:cs="Cambria"/>
          <w:sz w:val="24"/>
          <w:szCs w:val="24"/>
        </w:rPr>
        <w:t xml:space="preserve">. The name must be unique across PWS. </w:t>
      </w:r>
    </w:p>
    <w:p w14:paraId="78C5A26B" w14:textId="50F4D61C" w:rsidR="001B5977" w:rsidRDefault="001B5977" w:rsidP="001B5977">
      <w:pPr>
        <w:pStyle w:val="ListParagraph"/>
        <w:widowControl w:val="0"/>
        <w:numPr>
          <w:ilvl w:val="0"/>
          <w:numId w:val="7"/>
        </w:numPr>
        <w:autoSpaceDE w:val="0"/>
        <w:autoSpaceDN w:val="0"/>
        <w:adjustRightInd w:val="0"/>
        <w:rPr>
          <w:rFonts w:ascii="Cambria" w:hAnsi="Cambria" w:cs="Cambria"/>
          <w:sz w:val="24"/>
          <w:szCs w:val="24"/>
        </w:rPr>
      </w:pPr>
      <w:r>
        <w:rPr>
          <w:rFonts w:ascii="Cambria" w:hAnsi="Cambria" w:cs="Cambria"/>
          <w:sz w:val="24"/>
          <w:szCs w:val="24"/>
        </w:rPr>
        <w:t>Once all steps are complete your organization will be displayed showing 1 Space (Development), 1 domain and 1 member.</w:t>
      </w:r>
    </w:p>
    <w:p w14:paraId="7B2B9A07" w14:textId="77777777" w:rsidR="006470E6" w:rsidRDefault="006470E6" w:rsidP="006470E6">
      <w:pPr>
        <w:widowControl w:val="0"/>
        <w:autoSpaceDE w:val="0"/>
        <w:autoSpaceDN w:val="0"/>
        <w:adjustRightInd w:val="0"/>
        <w:rPr>
          <w:rFonts w:ascii="Cambria" w:hAnsi="Cambria" w:cs="Cambria"/>
          <w:sz w:val="24"/>
          <w:szCs w:val="24"/>
        </w:rPr>
      </w:pPr>
    </w:p>
    <w:p w14:paraId="1FE933BC" w14:textId="50726FFD" w:rsidR="006470E6" w:rsidRDefault="006470E6" w:rsidP="006470E6">
      <w:pPr>
        <w:widowControl w:val="0"/>
        <w:autoSpaceDE w:val="0"/>
        <w:autoSpaceDN w:val="0"/>
        <w:adjustRightInd w:val="0"/>
        <w:rPr>
          <w:rFonts w:ascii="Cambria" w:hAnsi="Cambria" w:cs="Cambria"/>
          <w:sz w:val="24"/>
          <w:szCs w:val="24"/>
        </w:rPr>
      </w:pPr>
      <w:r>
        <w:rPr>
          <w:rFonts w:ascii="Cambria" w:hAnsi="Cambria" w:cs="Cambria"/>
          <w:sz w:val="24"/>
          <w:szCs w:val="24"/>
        </w:rPr>
        <w:t>Step 2: Install the Cloud Foundry Command Line Interface (CLI)</w:t>
      </w:r>
    </w:p>
    <w:p w14:paraId="3E805430" w14:textId="77777777" w:rsidR="008452A3" w:rsidRDefault="008452A3" w:rsidP="006470E6">
      <w:pPr>
        <w:widowControl w:val="0"/>
        <w:autoSpaceDE w:val="0"/>
        <w:autoSpaceDN w:val="0"/>
        <w:adjustRightInd w:val="0"/>
        <w:rPr>
          <w:rFonts w:ascii="Cambria" w:hAnsi="Cambria" w:cs="Cambria"/>
          <w:sz w:val="24"/>
          <w:szCs w:val="24"/>
        </w:rPr>
      </w:pPr>
    </w:p>
    <w:p w14:paraId="5C2A9D83" w14:textId="137EFFCD" w:rsidR="008452A3" w:rsidRDefault="008452A3" w:rsidP="006470E6">
      <w:pPr>
        <w:widowControl w:val="0"/>
        <w:autoSpaceDE w:val="0"/>
        <w:autoSpaceDN w:val="0"/>
        <w:adjustRightInd w:val="0"/>
        <w:rPr>
          <w:rFonts w:ascii="Cambria" w:hAnsi="Cambria" w:cs="Cambria"/>
          <w:sz w:val="24"/>
          <w:szCs w:val="24"/>
        </w:rPr>
      </w:pPr>
      <w:r>
        <w:rPr>
          <w:rFonts w:ascii="Cambria" w:hAnsi="Cambria" w:cs="Cambria"/>
          <w:sz w:val="24"/>
          <w:szCs w:val="24"/>
        </w:rPr>
        <w:t>Delivery of the application to PWS occurs using many different tools. In the workshop we’ll use the Cloud Foundry (CLI) to create our application and bind our services. Follow the steps below to install the CLI on your platform.</w:t>
      </w:r>
    </w:p>
    <w:p w14:paraId="0A2822A8" w14:textId="77777777" w:rsidR="008452A3" w:rsidRDefault="008452A3" w:rsidP="006470E6">
      <w:pPr>
        <w:widowControl w:val="0"/>
        <w:autoSpaceDE w:val="0"/>
        <w:autoSpaceDN w:val="0"/>
        <w:adjustRightInd w:val="0"/>
        <w:rPr>
          <w:rFonts w:ascii="Cambria" w:hAnsi="Cambria" w:cs="Cambria"/>
          <w:sz w:val="24"/>
          <w:szCs w:val="24"/>
        </w:rPr>
      </w:pPr>
    </w:p>
    <w:p w14:paraId="40C64FF0" w14:textId="3705BBD7" w:rsidR="008452A3" w:rsidRDefault="008452A3" w:rsidP="008452A3">
      <w:pPr>
        <w:pStyle w:val="ListParagraph"/>
        <w:widowControl w:val="0"/>
        <w:numPr>
          <w:ilvl w:val="0"/>
          <w:numId w:val="8"/>
        </w:numPr>
        <w:autoSpaceDE w:val="0"/>
        <w:autoSpaceDN w:val="0"/>
        <w:adjustRightInd w:val="0"/>
        <w:rPr>
          <w:rFonts w:ascii="Cambria" w:hAnsi="Cambria" w:cs="Cambria"/>
          <w:sz w:val="24"/>
          <w:szCs w:val="24"/>
        </w:rPr>
      </w:pPr>
      <w:r>
        <w:rPr>
          <w:rFonts w:ascii="Cambria" w:hAnsi="Cambria" w:cs="Cambria"/>
          <w:sz w:val="24"/>
          <w:szCs w:val="24"/>
        </w:rPr>
        <w:t>Visit</w:t>
      </w:r>
      <w:r w:rsidR="00563267">
        <w:rPr>
          <w:rFonts w:ascii="Cambria" w:hAnsi="Cambria" w:cs="Cambria"/>
          <w:sz w:val="24"/>
          <w:szCs w:val="24"/>
        </w:rPr>
        <w:t xml:space="preserve"> –</w:t>
      </w:r>
      <w:r w:rsidR="00D57534">
        <w:rPr>
          <w:rFonts w:ascii="Cambria" w:hAnsi="Cambria" w:cs="Cambria"/>
          <w:sz w:val="24"/>
          <w:szCs w:val="24"/>
        </w:rPr>
        <w:t xml:space="preserve"> </w:t>
      </w:r>
      <w:hyperlink r:id="rId7" w:history="1">
        <w:r w:rsidR="00D57534" w:rsidRPr="00D57534">
          <w:rPr>
            <w:rStyle w:val="Hyperlink"/>
            <w:rFonts w:ascii="Cambria" w:hAnsi="Cambria" w:cs="Cambria"/>
            <w:sz w:val="24"/>
            <w:szCs w:val="24"/>
          </w:rPr>
          <w:t>https://console.run.pivotal.io/tools</w:t>
        </w:r>
      </w:hyperlink>
    </w:p>
    <w:p w14:paraId="6E9556FD" w14:textId="21304B55" w:rsidR="00563267" w:rsidRDefault="00563267" w:rsidP="008452A3">
      <w:pPr>
        <w:pStyle w:val="ListParagraph"/>
        <w:widowControl w:val="0"/>
        <w:numPr>
          <w:ilvl w:val="0"/>
          <w:numId w:val="8"/>
        </w:numPr>
        <w:autoSpaceDE w:val="0"/>
        <w:autoSpaceDN w:val="0"/>
        <w:adjustRightInd w:val="0"/>
        <w:rPr>
          <w:rFonts w:ascii="Cambria" w:hAnsi="Cambria" w:cs="Cambria"/>
          <w:sz w:val="24"/>
          <w:szCs w:val="24"/>
        </w:rPr>
      </w:pPr>
      <w:r>
        <w:rPr>
          <w:rFonts w:ascii="Cambria" w:hAnsi="Cambria" w:cs="Cambria"/>
          <w:sz w:val="24"/>
          <w:szCs w:val="24"/>
        </w:rPr>
        <w:t>Download and run the installer for your platform.</w:t>
      </w:r>
    </w:p>
    <w:p w14:paraId="6BFC18F9" w14:textId="5D3B008D" w:rsidR="00283C2C" w:rsidRPr="00563267" w:rsidRDefault="007537EF" w:rsidP="00563267">
      <w:pPr>
        <w:pStyle w:val="ListParagraph"/>
        <w:widowControl w:val="0"/>
        <w:numPr>
          <w:ilvl w:val="0"/>
          <w:numId w:val="8"/>
        </w:numPr>
        <w:autoSpaceDE w:val="0"/>
        <w:autoSpaceDN w:val="0"/>
        <w:adjustRightInd w:val="0"/>
        <w:rPr>
          <w:rFonts w:ascii="Cambria" w:hAnsi="Cambria" w:cs="Cambria"/>
          <w:sz w:val="24"/>
          <w:szCs w:val="24"/>
        </w:rPr>
      </w:pPr>
      <w:r w:rsidRPr="00563267">
        <w:rPr>
          <w:rFonts w:ascii="Cambria" w:hAnsi="Cambria" w:cs="Cambria"/>
          <w:sz w:val="24"/>
          <w:szCs w:val="24"/>
        </w:rPr>
        <w:t>Verify Cloud Foundry CLI is installed cor</w:t>
      </w:r>
      <w:r w:rsidR="00031E23">
        <w:rPr>
          <w:rFonts w:ascii="Cambria" w:hAnsi="Cambria" w:cs="Cambria"/>
          <w:sz w:val="24"/>
          <w:szCs w:val="24"/>
        </w:rPr>
        <w:t>rectly and version number is 6.5.1</w:t>
      </w:r>
      <w:bookmarkStart w:id="0" w:name="_GoBack"/>
      <w:bookmarkEnd w:id="0"/>
      <w:r w:rsidRPr="00563267">
        <w:rPr>
          <w:rFonts w:ascii="Cambria" w:hAnsi="Cambria" w:cs="Cambria"/>
          <w:sz w:val="24"/>
          <w:szCs w:val="24"/>
        </w:rPr>
        <w:t xml:space="preserve"> or greater</w:t>
      </w:r>
      <w:r w:rsidRPr="00563267">
        <w:rPr>
          <w:sz w:val="24"/>
          <w:szCs w:val="24"/>
        </w:rPr>
        <w:t>.</w:t>
      </w:r>
      <w:r w:rsidRPr="00563267">
        <w:rPr>
          <w:rFonts w:ascii="Cambria" w:hAnsi="Cambria" w:cs="Cambria"/>
          <w:sz w:val="24"/>
          <w:szCs w:val="24"/>
        </w:rPr>
        <w:t xml:space="preserve"> Verify the version number.</w:t>
      </w:r>
    </w:p>
    <w:p w14:paraId="4157012B" w14:textId="77777777" w:rsidR="00283C2C" w:rsidRDefault="00283C2C">
      <w:pPr>
        <w:widowControl w:val="0"/>
        <w:autoSpaceDE w:val="0"/>
        <w:autoSpaceDN w:val="0"/>
        <w:adjustRightInd w:val="0"/>
        <w:ind w:left="720"/>
        <w:rPr>
          <w:sz w:val="24"/>
          <w:szCs w:val="24"/>
        </w:rPr>
      </w:pPr>
    </w:p>
    <w:p w14:paraId="41D49A13" w14:textId="77777777" w:rsidR="00283C2C" w:rsidRDefault="007537EF">
      <w:pPr>
        <w:widowControl w:val="0"/>
        <w:autoSpaceDE w:val="0"/>
        <w:autoSpaceDN w:val="0"/>
        <w:adjustRightInd w:val="0"/>
        <w:ind w:firstLine="720"/>
        <w:rPr>
          <w:rFonts w:ascii="Cambria" w:hAnsi="Cambria" w:cs="Cambria"/>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–version</w:t>
      </w:r>
    </w:p>
    <w:p w14:paraId="1427A15F" w14:textId="77777777" w:rsidR="00283C2C" w:rsidRDefault="00283C2C">
      <w:pPr>
        <w:widowControl w:val="0"/>
        <w:autoSpaceDE w:val="0"/>
        <w:autoSpaceDN w:val="0"/>
        <w:adjustRightInd w:val="0"/>
        <w:rPr>
          <w:sz w:val="24"/>
          <w:szCs w:val="24"/>
        </w:rPr>
      </w:pPr>
    </w:p>
    <w:p w14:paraId="4F668484" w14:textId="77777777" w:rsidR="00283C2C" w:rsidRPr="00563267" w:rsidRDefault="007537EF" w:rsidP="00563267">
      <w:pPr>
        <w:pStyle w:val="ListParagraph"/>
        <w:widowControl w:val="0"/>
        <w:numPr>
          <w:ilvl w:val="0"/>
          <w:numId w:val="8"/>
        </w:numPr>
        <w:autoSpaceDE w:val="0"/>
        <w:autoSpaceDN w:val="0"/>
        <w:adjustRightInd w:val="0"/>
        <w:rPr>
          <w:sz w:val="24"/>
          <w:szCs w:val="24"/>
        </w:rPr>
      </w:pPr>
      <w:r w:rsidRPr="00563267">
        <w:rPr>
          <w:rFonts w:ascii="Cambria" w:hAnsi="Cambria" w:cs="Cambria"/>
          <w:sz w:val="24"/>
          <w:szCs w:val="24"/>
        </w:rPr>
        <w:t>View all available commands of the CLI</w:t>
      </w:r>
      <w:r w:rsidRPr="00563267">
        <w:rPr>
          <w:sz w:val="24"/>
          <w:szCs w:val="24"/>
        </w:rPr>
        <w:t>.</w:t>
      </w:r>
    </w:p>
    <w:p w14:paraId="2AF68EFA" w14:textId="77777777" w:rsidR="00283C2C" w:rsidRDefault="00283C2C">
      <w:pPr>
        <w:widowControl w:val="0"/>
        <w:autoSpaceDE w:val="0"/>
        <w:autoSpaceDN w:val="0"/>
        <w:adjustRightInd w:val="0"/>
        <w:ind w:left="720"/>
        <w:rPr>
          <w:sz w:val="24"/>
          <w:szCs w:val="24"/>
        </w:rPr>
      </w:pPr>
    </w:p>
    <w:p w14:paraId="4FD7CA30" w14:textId="77777777" w:rsidR="00283C2C" w:rsidRDefault="007537EF">
      <w:pPr>
        <w:widowControl w:val="0"/>
        <w:autoSpaceDE w:val="0"/>
        <w:autoSpaceDN w:val="0"/>
        <w:adjustRightInd w:val="0"/>
        <w:ind w:firstLine="720"/>
        <w:rPr>
          <w:rFonts w:ascii="Cambria" w:hAnsi="Cambria" w:cs="Cambria"/>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--help</w:t>
      </w:r>
    </w:p>
    <w:p w14:paraId="24746436" w14:textId="77777777" w:rsidR="00283C2C" w:rsidRDefault="00283C2C">
      <w:pPr>
        <w:widowControl w:val="0"/>
        <w:autoSpaceDE w:val="0"/>
        <w:autoSpaceDN w:val="0"/>
        <w:adjustRightInd w:val="0"/>
        <w:rPr>
          <w:sz w:val="24"/>
          <w:szCs w:val="24"/>
        </w:rPr>
      </w:pPr>
    </w:p>
    <w:p w14:paraId="20353E1E" w14:textId="0CCA0E6C" w:rsidR="00283C2C" w:rsidRPr="00563267" w:rsidRDefault="007537EF" w:rsidP="00563267">
      <w:pPr>
        <w:pStyle w:val="ListParagraph"/>
        <w:widowControl w:val="0"/>
        <w:numPr>
          <w:ilvl w:val="0"/>
          <w:numId w:val="8"/>
        </w:numPr>
        <w:autoSpaceDE w:val="0"/>
        <w:autoSpaceDN w:val="0"/>
        <w:adjustRightInd w:val="0"/>
        <w:rPr>
          <w:sz w:val="24"/>
          <w:szCs w:val="24"/>
        </w:rPr>
      </w:pPr>
      <w:r w:rsidRPr="00563267">
        <w:rPr>
          <w:rFonts w:ascii="Cambria" w:hAnsi="Cambria" w:cs="Cambria"/>
          <w:sz w:val="24"/>
          <w:szCs w:val="24"/>
        </w:rPr>
        <w:t>Target your API endpoint – A</w:t>
      </w:r>
      <w:r w:rsidR="00563267">
        <w:rPr>
          <w:rFonts w:ascii="Cambria" w:hAnsi="Cambria" w:cs="Cambria"/>
          <w:sz w:val="24"/>
          <w:szCs w:val="24"/>
        </w:rPr>
        <w:t>n</w:t>
      </w:r>
      <w:r w:rsidRPr="00563267">
        <w:rPr>
          <w:rFonts w:ascii="Cambria" w:hAnsi="Cambria" w:cs="Cambria"/>
          <w:sz w:val="24"/>
          <w:szCs w:val="24"/>
        </w:rPr>
        <w:t xml:space="preserve"> endpoint is an installation of Pivotal </w:t>
      </w:r>
      <w:r w:rsidR="00D57534" w:rsidRPr="00563267">
        <w:rPr>
          <w:rFonts w:ascii="Cambria" w:hAnsi="Cambria" w:cs="Cambria"/>
          <w:sz w:val="24"/>
          <w:szCs w:val="24"/>
        </w:rPr>
        <w:t>CF, which</w:t>
      </w:r>
      <w:r w:rsidR="00D57534">
        <w:rPr>
          <w:rFonts w:ascii="Cambria" w:hAnsi="Cambria" w:cs="Cambria"/>
          <w:sz w:val="24"/>
          <w:szCs w:val="24"/>
        </w:rPr>
        <w:t xml:space="preserve"> you</w:t>
      </w:r>
      <w:r w:rsidR="00563267">
        <w:rPr>
          <w:rFonts w:ascii="Cambria" w:hAnsi="Cambria" w:cs="Cambria"/>
          <w:sz w:val="24"/>
          <w:szCs w:val="24"/>
        </w:rPr>
        <w:t xml:space="preserve"> interact with to deliver your </w:t>
      </w:r>
      <w:r w:rsidRPr="00563267">
        <w:rPr>
          <w:rFonts w:ascii="Cambria" w:hAnsi="Cambria" w:cs="Cambria"/>
          <w:sz w:val="24"/>
          <w:szCs w:val="24"/>
        </w:rPr>
        <w:t>applications and get inf</w:t>
      </w:r>
      <w:r w:rsidR="00563267">
        <w:rPr>
          <w:rFonts w:ascii="Cambria" w:hAnsi="Cambria" w:cs="Cambria"/>
          <w:sz w:val="24"/>
          <w:szCs w:val="24"/>
        </w:rPr>
        <w:t xml:space="preserve">ormation about the environment. </w:t>
      </w:r>
    </w:p>
    <w:p w14:paraId="359CB7DA" w14:textId="77777777" w:rsidR="00283C2C" w:rsidRDefault="00283C2C">
      <w:pPr>
        <w:widowControl w:val="0"/>
        <w:autoSpaceDE w:val="0"/>
        <w:autoSpaceDN w:val="0"/>
        <w:adjustRightInd w:val="0"/>
        <w:ind w:left="720"/>
        <w:rPr>
          <w:sz w:val="24"/>
          <w:szCs w:val="24"/>
        </w:rPr>
      </w:pPr>
    </w:p>
    <w:p w14:paraId="5845ED73" w14:textId="64594943" w:rsidR="00283C2C" w:rsidRDefault="007537EF">
      <w:pPr>
        <w:widowControl w:val="0"/>
        <w:autoSpaceDE w:val="0"/>
        <w:autoSpaceDN w:val="0"/>
        <w:adjustRightInd w:val="0"/>
        <w:ind w:firstLine="720"/>
        <w:rPr>
          <w:i/>
          <w:iCs/>
          <w:sz w:val="24"/>
          <w:szCs w:val="24"/>
          <w:u w:color="0000FF"/>
        </w:rPr>
      </w:pPr>
      <w:proofErr w:type="spellStart"/>
      <w:r>
        <w:rPr>
          <w:rFonts w:ascii="Cambria" w:hAnsi="Cambria" w:cs="Cambria"/>
          <w:i/>
          <w:iCs/>
          <w:sz w:val="24"/>
          <w:szCs w:val="24"/>
        </w:rPr>
        <w:t>cf</w:t>
      </w:r>
      <w:proofErr w:type="spellEnd"/>
      <w:r>
        <w:rPr>
          <w:rFonts w:ascii="Cambria" w:hAnsi="Cambria" w:cs="Cambria"/>
          <w:i/>
          <w:iCs/>
          <w:sz w:val="24"/>
          <w:szCs w:val="24"/>
        </w:rPr>
        <w:t xml:space="preserve"> </w:t>
      </w:r>
      <w:proofErr w:type="spellStart"/>
      <w:proofErr w:type="gramStart"/>
      <w:r>
        <w:rPr>
          <w:rFonts w:ascii="Cambria" w:hAnsi="Cambria" w:cs="Cambria"/>
          <w:i/>
          <w:iCs/>
          <w:sz w:val="24"/>
          <w:szCs w:val="24"/>
        </w:rPr>
        <w:t>api</w:t>
      </w:r>
      <w:proofErr w:type="spellEnd"/>
      <w:proofErr w:type="gramEnd"/>
      <w:r>
        <w:rPr>
          <w:rFonts w:ascii="Cambria" w:hAnsi="Cambria" w:cs="Cambria"/>
          <w:i/>
          <w:iCs/>
          <w:sz w:val="24"/>
          <w:szCs w:val="24"/>
        </w:rPr>
        <w:t xml:space="preserve"> </w:t>
      </w:r>
      <w:r w:rsidR="00563267">
        <w:rPr>
          <w:rFonts w:ascii="Cambria" w:hAnsi="Cambria" w:cs="Cambria"/>
          <w:i/>
          <w:iCs/>
          <w:sz w:val="24"/>
          <w:szCs w:val="24"/>
        </w:rPr>
        <w:t>https://</w:t>
      </w:r>
      <w:r>
        <w:rPr>
          <w:rFonts w:ascii="Cambria" w:hAnsi="Cambria" w:cs="Cambria"/>
          <w:i/>
          <w:iCs/>
          <w:sz w:val="24"/>
          <w:szCs w:val="24"/>
        </w:rPr>
        <w:t>api.</w:t>
      </w:r>
      <w:r w:rsidR="00563267">
        <w:rPr>
          <w:rFonts w:ascii="Cambria" w:hAnsi="Cambria" w:cs="Cambria"/>
          <w:i/>
          <w:iCs/>
          <w:sz w:val="24"/>
          <w:szCs w:val="24"/>
        </w:rPr>
        <w:t>run.pivotal.io</w:t>
      </w:r>
    </w:p>
    <w:p w14:paraId="0DB34B05" w14:textId="77777777" w:rsidR="00283C2C" w:rsidRDefault="00283C2C">
      <w:pPr>
        <w:widowControl w:val="0"/>
        <w:autoSpaceDE w:val="0"/>
        <w:autoSpaceDN w:val="0"/>
        <w:adjustRightInd w:val="0"/>
        <w:ind w:left="1440"/>
        <w:rPr>
          <w:sz w:val="24"/>
          <w:szCs w:val="24"/>
          <w:u w:color="0000FF"/>
        </w:rPr>
      </w:pPr>
    </w:p>
    <w:p w14:paraId="3251A40F" w14:textId="7813E7FB" w:rsidR="00283C2C" w:rsidRPr="00563267" w:rsidRDefault="007537EF" w:rsidP="00563267">
      <w:pPr>
        <w:pStyle w:val="ListParagraph"/>
        <w:widowControl w:val="0"/>
        <w:numPr>
          <w:ilvl w:val="0"/>
          <w:numId w:val="8"/>
        </w:numPr>
        <w:autoSpaceDE w:val="0"/>
        <w:autoSpaceDN w:val="0"/>
        <w:adjustRightInd w:val="0"/>
        <w:rPr>
          <w:sz w:val="24"/>
          <w:szCs w:val="24"/>
          <w:u w:color="0000FF"/>
        </w:rPr>
      </w:pPr>
      <w:r w:rsidRPr="00563267">
        <w:rPr>
          <w:rFonts w:ascii="Cambria" w:hAnsi="Cambria" w:cs="Cambria"/>
          <w:sz w:val="24"/>
          <w:szCs w:val="24"/>
          <w:u w:color="0000FF"/>
        </w:rPr>
        <w:t>Log in usi</w:t>
      </w:r>
      <w:r w:rsidR="00D57534">
        <w:rPr>
          <w:rFonts w:ascii="Cambria" w:hAnsi="Cambria" w:cs="Cambria"/>
          <w:sz w:val="24"/>
          <w:szCs w:val="24"/>
          <w:u w:color="0000FF"/>
        </w:rPr>
        <w:t>ng CLI – Issue the CF login command below and follow the prompts.</w:t>
      </w:r>
    </w:p>
    <w:p w14:paraId="010F917E" w14:textId="77777777" w:rsidR="00283C2C" w:rsidRDefault="00283C2C">
      <w:pPr>
        <w:widowControl w:val="0"/>
        <w:autoSpaceDE w:val="0"/>
        <w:autoSpaceDN w:val="0"/>
        <w:adjustRightInd w:val="0"/>
        <w:ind w:left="720"/>
        <w:rPr>
          <w:sz w:val="24"/>
          <w:szCs w:val="24"/>
          <w:u w:color="0000FF"/>
        </w:rPr>
      </w:pPr>
    </w:p>
    <w:p w14:paraId="4D4D5189" w14:textId="77777777" w:rsidR="00283C2C" w:rsidRDefault="007537EF">
      <w:pPr>
        <w:widowControl w:val="0"/>
        <w:autoSpaceDE w:val="0"/>
        <w:autoSpaceDN w:val="0"/>
        <w:adjustRightInd w:val="0"/>
        <w:ind w:firstLine="720"/>
        <w:rPr>
          <w:rFonts w:ascii="Cambria" w:hAnsi="Cambria" w:cs="Cambria"/>
          <w:i/>
          <w:iCs/>
          <w:sz w:val="24"/>
          <w:szCs w:val="24"/>
          <w:u w:color="0000FF"/>
        </w:rPr>
      </w:pP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login</w:t>
      </w:r>
    </w:p>
    <w:p w14:paraId="2A3DC88B" w14:textId="77777777" w:rsidR="00283C2C" w:rsidRDefault="00283C2C">
      <w:pPr>
        <w:widowControl w:val="0"/>
        <w:autoSpaceDE w:val="0"/>
        <w:autoSpaceDN w:val="0"/>
        <w:adjustRightInd w:val="0"/>
        <w:ind w:left="1440"/>
        <w:rPr>
          <w:sz w:val="24"/>
          <w:szCs w:val="24"/>
          <w:u w:color="0000FF"/>
        </w:rPr>
      </w:pPr>
    </w:p>
    <w:p w14:paraId="1F433E49" w14:textId="77777777" w:rsidR="00283C2C" w:rsidRPr="00563267" w:rsidRDefault="007537EF" w:rsidP="00563267">
      <w:pPr>
        <w:pStyle w:val="ListParagraph"/>
        <w:widowControl w:val="0"/>
        <w:numPr>
          <w:ilvl w:val="0"/>
          <w:numId w:val="8"/>
        </w:numPr>
        <w:autoSpaceDE w:val="0"/>
        <w:autoSpaceDN w:val="0"/>
        <w:adjustRightInd w:val="0"/>
        <w:rPr>
          <w:rFonts w:ascii="Cambria" w:hAnsi="Cambria" w:cs="Cambria"/>
          <w:sz w:val="24"/>
          <w:szCs w:val="24"/>
          <w:u w:color="0000FF"/>
        </w:rPr>
      </w:pPr>
      <w:r w:rsidRPr="00563267">
        <w:rPr>
          <w:rFonts w:ascii="Cambria" w:hAnsi="Cambria" w:cs="Cambria"/>
          <w:sz w:val="24"/>
          <w:szCs w:val="24"/>
          <w:u w:color="0000FF"/>
        </w:rPr>
        <w:t>Verify you can access the developer console. The developer console shows your applications and services along with the marketplace and other developer relevant content. During the log in select Pivotal Web Services.</w:t>
      </w:r>
    </w:p>
    <w:p w14:paraId="71B93C6D" w14:textId="77777777" w:rsidR="00283C2C" w:rsidRDefault="00283C2C">
      <w:pPr>
        <w:widowControl w:val="0"/>
        <w:autoSpaceDE w:val="0"/>
        <w:autoSpaceDN w:val="0"/>
        <w:adjustRightInd w:val="0"/>
        <w:ind w:left="720"/>
        <w:rPr>
          <w:sz w:val="24"/>
          <w:szCs w:val="24"/>
          <w:u w:color="0000FF"/>
        </w:rPr>
      </w:pPr>
    </w:p>
    <w:p w14:paraId="6A500D7E" w14:textId="758C4848" w:rsidR="00283C2C" w:rsidRDefault="007537EF">
      <w:pPr>
        <w:widowControl w:val="0"/>
        <w:autoSpaceDE w:val="0"/>
        <w:autoSpaceDN w:val="0"/>
        <w:adjustRightInd w:val="0"/>
        <w:ind w:firstLine="720"/>
        <w:rPr>
          <w:sz w:val="24"/>
          <w:szCs w:val="24"/>
          <w:u w:color="0000FF"/>
        </w:rPr>
      </w:pPr>
      <w:r>
        <w:rPr>
          <w:rFonts w:ascii="Cambria" w:hAnsi="Cambria" w:cs="Cambria"/>
          <w:sz w:val="24"/>
          <w:szCs w:val="24"/>
          <w:u w:color="0000FF"/>
        </w:rPr>
        <w:t xml:space="preserve">Open Browser and visit </w:t>
      </w:r>
      <w:hyperlink r:id="rId8" w:history="1">
        <w:r w:rsidR="00D57534">
          <w:rPr>
            <w:rStyle w:val="Hyperlink"/>
            <w:rFonts w:ascii="Cambria" w:hAnsi="Cambria" w:cs="Cambria"/>
            <w:sz w:val="24"/>
            <w:szCs w:val="24"/>
            <w:u w:color="0000FF"/>
          </w:rPr>
          <w:t>https://login.run.pivotal.io</w:t>
        </w:r>
      </w:hyperlink>
    </w:p>
    <w:sectPr w:rsidR="00283C2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2F56E51"/>
    <w:multiLevelType w:val="hybridMultilevel"/>
    <w:tmpl w:val="CAE4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A3A7B"/>
    <w:multiLevelType w:val="hybridMultilevel"/>
    <w:tmpl w:val="A1829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27200"/>
    <w:multiLevelType w:val="hybridMultilevel"/>
    <w:tmpl w:val="6694A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232140"/>
    <w:multiLevelType w:val="hybridMultilevel"/>
    <w:tmpl w:val="D1E0F9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BE"/>
    <w:rsid w:val="00031E23"/>
    <w:rsid w:val="001B5977"/>
    <w:rsid w:val="00283C2C"/>
    <w:rsid w:val="00563267"/>
    <w:rsid w:val="006470E6"/>
    <w:rsid w:val="007537EF"/>
    <w:rsid w:val="007C069E"/>
    <w:rsid w:val="008452A3"/>
    <w:rsid w:val="00B6728E"/>
    <w:rsid w:val="00B87071"/>
    <w:rsid w:val="00C96BBE"/>
    <w:rsid w:val="00D57534"/>
    <w:rsid w:val="00DA6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1C577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1"/>
    <w:pPr>
      <w:ind w:left="720"/>
      <w:contextualSpacing/>
    </w:pPr>
  </w:style>
  <w:style w:type="character" w:styleId="Hyperlink">
    <w:name w:val="Hyperlink"/>
    <w:basedOn w:val="DefaultParagraphFont"/>
    <w:uiPriority w:val="99"/>
    <w:unhideWhenUsed/>
    <w:rsid w:val="001B5977"/>
    <w:rPr>
      <w:color w:val="0000FF" w:themeColor="hyperlink"/>
      <w:u w:val="single"/>
    </w:rPr>
  </w:style>
  <w:style w:type="character" w:styleId="FollowedHyperlink">
    <w:name w:val="FollowedHyperlink"/>
    <w:basedOn w:val="DefaultParagraphFont"/>
    <w:uiPriority w:val="99"/>
    <w:semiHidden/>
    <w:unhideWhenUsed/>
    <w:rsid w:val="00D575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1"/>
    <w:pPr>
      <w:ind w:left="720"/>
      <w:contextualSpacing/>
    </w:pPr>
  </w:style>
  <w:style w:type="character" w:styleId="Hyperlink">
    <w:name w:val="Hyperlink"/>
    <w:basedOn w:val="DefaultParagraphFont"/>
    <w:uiPriority w:val="99"/>
    <w:unhideWhenUsed/>
    <w:rsid w:val="001B5977"/>
    <w:rPr>
      <w:color w:val="0000FF" w:themeColor="hyperlink"/>
      <w:u w:val="single"/>
    </w:rPr>
  </w:style>
  <w:style w:type="character" w:styleId="FollowedHyperlink">
    <w:name w:val="FollowedHyperlink"/>
    <w:basedOn w:val="DefaultParagraphFont"/>
    <w:uiPriority w:val="99"/>
    <w:semiHidden/>
    <w:unhideWhenUsed/>
    <w:rsid w:val="00D57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nsole.run.pivotal.io/register" TargetMode="External"/><Relationship Id="rId7" Type="http://schemas.openxmlformats.org/officeDocument/2006/relationships/hyperlink" Target="https://console.run.pivotal.io/tools" TargetMode="External"/><Relationship Id="rId8" Type="http://schemas.openxmlformats.org/officeDocument/2006/relationships/hyperlink" Target="https://login.run.pivotal.i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423</Words>
  <Characters>1827</Characters>
  <Application>Microsoft Macintosh Word</Application>
  <DocSecurity>0</DocSecurity>
  <Lines>456</Lines>
  <Paragraphs>93</Paragraphs>
  <ScaleCrop>false</ScaleCrop>
  <Company>ICC</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Jamie O'Meara</cp:lastModifiedBy>
  <cp:revision>3</cp:revision>
  <dcterms:created xsi:type="dcterms:W3CDTF">2014-09-05T15:44:00Z</dcterms:created>
  <dcterms:modified xsi:type="dcterms:W3CDTF">2014-09-05T16:39:00Z</dcterms:modified>
</cp:coreProperties>
</file>